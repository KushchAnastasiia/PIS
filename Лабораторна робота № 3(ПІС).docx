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35111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з лабораторної роботи №</w:t>
      </w:r>
      <w:r w:rsidRPr="0035111C">
        <w:rPr>
          <w:rFonts w:cs="Times New Roman"/>
          <w:color w:val="000000"/>
          <w:szCs w:val="28"/>
        </w:rPr>
        <w:t xml:space="preserve"> 3</w:t>
      </w: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 xml:space="preserve">Проектування інформаційних систем 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38136F" w:rsidRPr="00715FE1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теми: 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9C073A" w:rsidRPr="009C073A">
        <w:rPr>
          <w:rFonts w:cs="Times New Roman"/>
          <w:b/>
          <w:color w:val="000000"/>
          <w:szCs w:val="28"/>
          <w:lang w:val="uk-UA"/>
        </w:rPr>
        <w:t>РОБОТА З ПЛАТОЮ РОЗШИРЕННЯ ТА ДАТЧИКАМИ ДЛЯ RASPBERRY PI ЗА ДОПОМОГОЮ NODE-RED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0B4153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8136F" w:rsidRPr="00417969" w:rsidRDefault="0038136F" w:rsidP="0038136F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          </w:t>
      </w:r>
      <w:r>
        <w:rPr>
          <w:rFonts w:cs="Times New Roman"/>
          <w:lang w:val="uk-UA"/>
        </w:rPr>
        <w:t>А. В. Кущ</w:t>
      </w: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38136F" w:rsidRDefault="0000158E" w:rsidP="0038136F">
      <w:pPr>
        <w:tabs>
          <w:tab w:val="right" w:pos="0"/>
          <w:tab w:val="left" w:pos="840"/>
          <w:tab w:val="right" w:pos="9923"/>
        </w:tabs>
        <w:spacing w:line="360" w:lineRule="auto"/>
        <w:rPr>
          <w:rFonts w:cs="Times New Roman"/>
          <w:lang w:val="uk-UA"/>
        </w:rPr>
      </w:pPr>
      <w:r w:rsidRPr="0000158E">
        <w:rPr>
          <w:rFonts w:cs="Times New Roman"/>
        </w:rPr>
        <w:t>к.т.н., доцент</w:t>
      </w:r>
      <w:r w:rsidR="0038136F">
        <w:rPr>
          <w:rFonts w:cs="Times New Roman"/>
          <w:lang w:val="uk-UA"/>
        </w:rPr>
        <w:t xml:space="preserve">                                                                          </w:t>
      </w:r>
      <w:r w:rsidR="000B4153">
        <w:rPr>
          <w:rFonts w:cs="Times New Roman"/>
          <w:lang w:val="uk-UA"/>
        </w:rPr>
        <w:t>Г.В. Табунщик</w:t>
      </w:r>
    </w:p>
    <w:p w:rsidR="0038136F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B82EE5" w:rsidRPr="0035111C" w:rsidRDefault="00B82EE5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</w:p>
    <w:p w:rsidR="0038136F" w:rsidRPr="0000158E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00158E">
        <w:rPr>
          <w:rFonts w:cs="Times New Roman"/>
          <w:color w:val="000000"/>
          <w:szCs w:val="28"/>
          <w:lang w:val="uk-UA"/>
        </w:rPr>
        <w:t>8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9C073A" w:rsidRDefault="009C073A" w:rsidP="009C073A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 w:rsidRPr="009E1B70">
        <w:rPr>
          <w:bCs/>
          <w:szCs w:val="28"/>
          <w:lang w:val="uk-UA"/>
        </w:rPr>
        <w:t xml:space="preserve">Навчитися працювати з платою розширення та датчиками для </w:t>
      </w:r>
      <w:proofErr w:type="spellStart"/>
      <w:r w:rsidRPr="00F25B90">
        <w:rPr>
          <w:bCs/>
          <w:szCs w:val="28"/>
        </w:rPr>
        <w:t>Raspberry</w:t>
      </w:r>
      <w:proofErr w:type="spellEnd"/>
      <w:r w:rsidRPr="009E1B70">
        <w:rPr>
          <w:bCs/>
          <w:szCs w:val="28"/>
          <w:lang w:val="uk-UA"/>
        </w:rPr>
        <w:t xml:space="preserve"> </w:t>
      </w:r>
      <w:proofErr w:type="spellStart"/>
      <w:r w:rsidRPr="00F25B90">
        <w:rPr>
          <w:bCs/>
          <w:szCs w:val="28"/>
        </w:rPr>
        <w:t>Pi</w:t>
      </w:r>
      <w:proofErr w:type="spellEnd"/>
      <w:r w:rsidRPr="009E1B70">
        <w:rPr>
          <w:bCs/>
          <w:szCs w:val="28"/>
          <w:lang w:val="uk-UA"/>
        </w:rPr>
        <w:t xml:space="preserve">, </w:t>
      </w:r>
      <w:r>
        <w:rPr>
          <w:bCs/>
          <w:szCs w:val="28"/>
          <w:lang w:val="uk-UA"/>
        </w:rPr>
        <w:t xml:space="preserve">використовуючи </w:t>
      </w:r>
      <w:r>
        <w:rPr>
          <w:bCs/>
          <w:szCs w:val="28"/>
          <w:lang w:val="en-US"/>
        </w:rPr>
        <w:t>Node</w:t>
      </w:r>
      <w:r w:rsidRPr="009E1B70">
        <w:rPr>
          <w:bCs/>
          <w:szCs w:val="28"/>
          <w:lang w:val="uk-UA"/>
        </w:rPr>
        <w:t>-</w:t>
      </w:r>
      <w:r>
        <w:rPr>
          <w:bCs/>
          <w:szCs w:val="28"/>
          <w:lang w:val="en-US"/>
        </w:rPr>
        <w:t>RED</w:t>
      </w:r>
      <w:r w:rsidRPr="009E1B70">
        <w:rPr>
          <w:bCs/>
          <w:szCs w:val="28"/>
          <w:lang w:val="uk-UA"/>
        </w:rPr>
        <w:t>.</w:t>
      </w:r>
    </w:p>
    <w:p w:rsidR="0038136F" w:rsidRDefault="0038136F" w:rsidP="009C073A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9C073A" w:rsidRPr="009C073A" w:rsidRDefault="009C073A" w:rsidP="009C073A">
      <w:pPr>
        <w:pStyle w:val="2"/>
        <w:spacing w:before="120"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2.1 </w:t>
      </w:r>
      <w:r w:rsidRPr="009C073A">
        <w:rPr>
          <w:b w:val="0"/>
          <w:lang w:val="uk-UA"/>
        </w:rPr>
        <w:t xml:space="preserve">Застосувавши конспект лекцій та додаткову літературу, вивчити принципи роботи з </w:t>
      </w:r>
      <w:proofErr w:type="spellStart"/>
      <w:r w:rsidRPr="009C073A">
        <w:rPr>
          <w:b w:val="0"/>
          <w:lang w:val="uk-UA"/>
        </w:rPr>
        <w:t>Node</w:t>
      </w:r>
      <w:proofErr w:type="spellEnd"/>
      <w:r w:rsidRPr="009C073A">
        <w:rPr>
          <w:b w:val="0"/>
          <w:lang w:val="uk-UA"/>
        </w:rPr>
        <w:t>-RED.</w:t>
      </w:r>
    </w:p>
    <w:p w:rsidR="009C073A" w:rsidRPr="009C073A" w:rsidRDefault="009C073A" w:rsidP="009C073A">
      <w:pPr>
        <w:pStyle w:val="2"/>
        <w:spacing w:line="360" w:lineRule="auto"/>
        <w:ind w:firstLine="709"/>
        <w:rPr>
          <w:b w:val="0"/>
          <w:lang w:val="uk-UA"/>
        </w:rPr>
      </w:pPr>
      <w:r w:rsidRPr="009C073A">
        <w:rPr>
          <w:b w:val="0"/>
          <w:lang w:val="uk-UA"/>
        </w:rPr>
        <w:t>2</w:t>
      </w:r>
      <w:r>
        <w:rPr>
          <w:b w:val="0"/>
          <w:lang w:val="uk-UA"/>
        </w:rPr>
        <w:t>.2</w:t>
      </w:r>
      <w:r w:rsidRPr="009C073A">
        <w:rPr>
          <w:b w:val="0"/>
          <w:lang w:val="uk-UA"/>
        </w:rPr>
        <w:t xml:space="preserve"> Використовуючи приклади, реалізувати програму, яка буде послідовно вмикати та вимикати світлодіоди на платі розширення. </w:t>
      </w:r>
    </w:p>
    <w:p w:rsidR="009C073A" w:rsidRDefault="009C073A" w:rsidP="009C073A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>2.</w:t>
      </w:r>
      <w:r w:rsidRPr="009C073A">
        <w:rPr>
          <w:b w:val="0"/>
          <w:lang w:val="uk-UA"/>
        </w:rPr>
        <w:t>3</w:t>
      </w:r>
      <w:r>
        <w:rPr>
          <w:b w:val="0"/>
          <w:lang w:val="uk-UA"/>
        </w:rPr>
        <w:t xml:space="preserve"> </w:t>
      </w:r>
      <w:r w:rsidRPr="009C073A">
        <w:rPr>
          <w:b w:val="0"/>
          <w:lang w:val="uk-UA"/>
        </w:rPr>
        <w:t xml:space="preserve">Оформити звіт. </w:t>
      </w:r>
    </w:p>
    <w:p w:rsidR="0038136F" w:rsidRPr="009C073A" w:rsidRDefault="0038136F" w:rsidP="009C073A">
      <w:pPr>
        <w:pStyle w:val="2"/>
        <w:spacing w:before="120" w:after="120"/>
        <w:ind w:firstLine="709"/>
        <w:rPr>
          <w:lang w:val="uk-UA"/>
        </w:rPr>
      </w:pPr>
      <w:r>
        <w:rPr>
          <w:lang w:val="uk-UA"/>
        </w:rPr>
        <w:t xml:space="preserve">3. </w:t>
      </w:r>
      <w:r w:rsidR="009C073A">
        <w:rPr>
          <w:lang w:val="uk-UA"/>
        </w:rPr>
        <w:t>Теоретичні відомості</w:t>
      </w:r>
    </w:p>
    <w:p w:rsidR="009C073A" w:rsidRPr="00F25B90" w:rsidRDefault="009C073A" w:rsidP="009C073A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proofErr w:type="spellStart"/>
      <w:r w:rsidRPr="00143531">
        <w:rPr>
          <w:szCs w:val="28"/>
          <w:lang w:val="uk-UA"/>
        </w:rPr>
        <w:t>Node</w:t>
      </w:r>
      <w:proofErr w:type="spellEnd"/>
      <w:r w:rsidRPr="00143531">
        <w:rPr>
          <w:szCs w:val="28"/>
          <w:lang w:val="uk-UA"/>
        </w:rPr>
        <w:t xml:space="preserve">-RED </w:t>
      </w:r>
      <w:r>
        <w:rPr>
          <w:szCs w:val="28"/>
          <w:lang w:val="uk-UA"/>
        </w:rPr>
        <w:t>–</w:t>
      </w:r>
      <w:r w:rsidRPr="00143531">
        <w:rPr>
          <w:szCs w:val="28"/>
          <w:lang w:val="uk-UA"/>
        </w:rPr>
        <w:t xml:space="preserve"> це потужний </w:t>
      </w:r>
      <w:proofErr w:type="spellStart"/>
      <w:r w:rsidRPr="00143531">
        <w:rPr>
          <w:szCs w:val="28"/>
          <w:lang w:val="uk-UA"/>
        </w:rPr>
        <w:t>open-source</w:t>
      </w:r>
      <w:proofErr w:type="spellEnd"/>
      <w:r w:rsidRPr="00143531">
        <w:rPr>
          <w:szCs w:val="28"/>
          <w:lang w:val="uk-UA"/>
        </w:rPr>
        <w:t xml:space="preserve"> інструмент, який спрощує програмування при створе</w:t>
      </w:r>
      <w:r>
        <w:rPr>
          <w:szCs w:val="28"/>
          <w:lang w:val="uk-UA"/>
        </w:rPr>
        <w:t>нні проектів в області інтернет</w:t>
      </w:r>
      <w:r w:rsidRPr="00143531">
        <w:rPr>
          <w:szCs w:val="28"/>
          <w:lang w:val="uk-UA"/>
        </w:rPr>
        <w:t xml:space="preserve"> речей. Він використовує технологію візуального програмування: щоб налаштувати проект на виконання будь-якої задачі, користувач підключає один до одного блоки коду, які називаються «</w:t>
      </w:r>
      <w:r>
        <w:rPr>
          <w:szCs w:val="28"/>
          <w:lang w:val="uk-UA"/>
        </w:rPr>
        <w:t>вузлами</w:t>
      </w:r>
      <w:r w:rsidRPr="00143531">
        <w:rPr>
          <w:szCs w:val="28"/>
          <w:lang w:val="uk-UA"/>
        </w:rPr>
        <w:t xml:space="preserve">». Система з підключених один до одного </w:t>
      </w:r>
      <w:r>
        <w:rPr>
          <w:szCs w:val="28"/>
          <w:lang w:val="uk-UA"/>
        </w:rPr>
        <w:t>вузлів</w:t>
      </w:r>
      <w:r w:rsidRPr="00143531">
        <w:rPr>
          <w:szCs w:val="28"/>
          <w:lang w:val="uk-UA"/>
        </w:rPr>
        <w:t xml:space="preserve"> називається «потоком».</w:t>
      </w:r>
    </w:p>
    <w:p w:rsidR="009C073A" w:rsidRDefault="009C073A" w:rsidP="009C073A">
      <w:pPr>
        <w:pStyle w:val="ac"/>
        <w:autoSpaceDE w:val="0"/>
        <w:autoSpaceDN w:val="0"/>
        <w:adjustRightInd w:val="0"/>
        <w:spacing w:line="360" w:lineRule="auto"/>
        <w:ind w:left="0"/>
        <w:contextualSpacing w:val="0"/>
        <w:rPr>
          <w:szCs w:val="28"/>
          <w:lang w:val="uk-UA"/>
        </w:rPr>
      </w:pPr>
      <w:proofErr w:type="spellStart"/>
      <w:r w:rsidRPr="00817565">
        <w:rPr>
          <w:szCs w:val="28"/>
          <w:lang w:val="uk-UA"/>
        </w:rPr>
        <w:t>Node</w:t>
      </w:r>
      <w:proofErr w:type="spellEnd"/>
      <w:r w:rsidRPr="00817565">
        <w:rPr>
          <w:szCs w:val="28"/>
          <w:lang w:val="uk-UA"/>
        </w:rPr>
        <w:t>-RED надає редактор поток</w:t>
      </w:r>
      <w:r>
        <w:rPr>
          <w:szCs w:val="28"/>
          <w:lang w:val="uk-UA"/>
        </w:rPr>
        <w:t>ів</w:t>
      </w:r>
      <w:r w:rsidRPr="00817565">
        <w:rPr>
          <w:szCs w:val="28"/>
          <w:lang w:val="uk-UA"/>
        </w:rPr>
        <w:t xml:space="preserve"> на основі браузера, використовуючи широкий діапазон вузлів в палітрі. Функції </w:t>
      </w:r>
      <w:proofErr w:type="spellStart"/>
      <w:r w:rsidRPr="00817565">
        <w:rPr>
          <w:szCs w:val="28"/>
          <w:lang w:val="uk-UA"/>
        </w:rPr>
        <w:t>JavaScript</w:t>
      </w:r>
      <w:proofErr w:type="spellEnd"/>
      <w:r w:rsidRPr="00817565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створюються</w:t>
      </w:r>
      <w:r w:rsidRPr="00817565">
        <w:rPr>
          <w:szCs w:val="28"/>
          <w:lang w:val="uk-UA"/>
        </w:rPr>
        <w:t xml:space="preserve"> за </w:t>
      </w:r>
      <w:r>
        <w:rPr>
          <w:szCs w:val="28"/>
          <w:lang w:val="uk-UA"/>
        </w:rPr>
        <w:t xml:space="preserve">допомогою текстового редактора. </w:t>
      </w:r>
      <w:r w:rsidRPr="00817565">
        <w:rPr>
          <w:szCs w:val="28"/>
          <w:lang w:val="uk-UA"/>
        </w:rPr>
        <w:t>Вбудована бібліотека дозволяє зберігати корисні функції, шаблони або потоки для повторного використання.</w:t>
      </w:r>
      <w:r>
        <w:rPr>
          <w:szCs w:val="28"/>
          <w:lang w:val="uk-UA"/>
        </w:rPr>
        <w:t xml:space="preserve"> На рис </w:t>
      </w:r>
      <w:r w:rsidR="00193D5E">
        <w:rPr>
          <w:szCs w:val="28"/>
          <w:lang w:val="uk-UA"/>
        </w:rPr>
        <w:t>3.</w:t>
      </w:r>
      <w:r>
        <w:rPr>
          <w:szCs w:val="28"/>
          <w:lang w:val="uk-UA"/>
        </w:rPr>
        <w:t>1 зображене головне вікно редактора потоків:</w:t>
      </w:r>
    </w:p>
    <w:p w:rsidR="009C073A" w:rsidRDefault="009C073A" w:rsidP="009C073A">
      <w:pPr>
        <w:autoSpaceDE w:val="0"/>
        <w:autoSpaceDN w:val="0"/>
        <w:adjustRightInd w:val="0"/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725B0E" wp14:editId="101C126A">
            <wp:extent cx="4763386" cy="2846869"/>
            <wp:effectExtent l="0" t="0" r="0" b="0"/>
            <wp:docPr id="1" name="Рисунок 1" descr="http://wikihandbk.com/ruwiki/images/7/74/Node-RED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handbk.com/ruwiki/images/7/74/Node-RED-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79" cy="28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3A" w:rsidRDefault="009C073A" w:rsidP="009C073A">
      <w:pPr>
        <w:autoSpaceDE w:val="0"/>
        <w:autoSpaceDN w:val="0"/>
        <w:adjustRightInd w:val="0"/>
        <w:jc w:val="center"/>
        <w:rPr>
          <w:bCs/>
          <w:szCs w:val="28"/>
          <w:lang w:val="uk-UA"/>
        </w:rPr>
      </w:pPr>
      <w:r>
        <w:rPr>
          <w:szCs w:val="28"/>
          <w:lang w:val="uk-UA"/>
        </w:rPr>
        <w:t>Рису</w:t>
      </w:r>
      <w:r w:rsidRPr="00A10D44">
        <w:rPr>
          <w:szCs w:val="28"/>
          <w:lang w:val="uk-UA"/>
        </w:rPr>
        <w:t xml:space="preserve">нок </w:t>
      </w:r>
      <w:r w:rsidR="00193D5E">
        <w:rPr>
          <w:szCs w:val="28"/>
          <w:lang w:val="uk-UA"/>
        </w:rPr>
        <w:t>3.</w:t>
      </w:r>
      <w:r w:rsidRPr="00A10D44">
        <w:rPr>
          <w:szCs w:val="28"/>
          <w:lang w:val="uk-UA"/>
        </w:rPr>
        <w:t>1</w:t>
      </w:r>
      <w:r>
        <w:rPr>
          <w:szCs w:val="28"/>
          <w:lang w:val="uk-UA"/>
        </w:rPr>
        <w:t xml:space="preserve"> –</w:t>
      </w:r>
      <w:r w:rsidRPr="00A10D44">
        <w:rPr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Редактор потоків</w:t>
      </w:r>
    </w:p>
    <w:p w:rsidR="009C073A" w:rsidRDefault="0038136F" w:rsidP="009C073A">
      <w:pPr>
        <w:spacing w:line="360" w:lineRule="auto"/>
        <w:ind w:firstLine="709"/>
        <w:rPr>
          <w:b/>
          <w:lang w:val="uk-UA"/>
        </w:rPr>
      </w:pPr>
      <w:r w:rsidRPr="0038136F">
        <w:rPr>
          <w:b/>
          <w:lang w:val="uk-UA"/>
        </w:rPr>
        <w:lastRenderedPageBreak/>
        <w:t>4</w:t>
      </w:r>
      <w:r w:rsidR="009C073A">
        <w:rPr>
          <w:b/>
          <w:lang w:val="uk-UA"/>
        </w:rPr>
        <w:t xml:space="preserve">. Результат виконання роботи </w:t>
      </w:r>
    </w:p>
    <w:p w:rsidR="009C073A" w:rsidRDefault="00537492" w:rsidP="009C073A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Під час виконання лабораторної роботи було розроблено </w:t>
      </w:r>
      <w:r w:rsidRPr="00D52EED">
        <w:rPr>
          <w:lang w:val="uk-UA"/>
        </w:rPr>
        <w:t>два варіанта</w:t>
      </w:r>
      <w:r>
        <w:rPr>
          <w:lang w:val="uk-UA"/>
        </w:rPr>
        <w:t xml:space="preserve"> програми, яка керує роботою світлодіодів. </w:t>
      </w:r>
    </w:p>
    <w:p w:rsidR="00537492" w:rsidRDefault="00537492" w:rsidP="009C073A">
      <w:pPr>
        <w:spacing w:line="360" w:lineRule="auto"/>
        <w:ind w:firstLine="709"/>
        <w:rPr>
          <w:lang w:val="uk-UA"/>
        </w:rPr>
      </w:pPr>
      <w:r>
        <w:rPr>
          <w:lang w:val="uk-UA"/>
        </w:rPr>
        <w:t>В програмі використовувалися такі типи вузлів :</w:t>
      </w:r>
    </w:p>
    <w:p w:rsidR="00537492" w:rsidRPr="0078367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 w:rsidRPr="00783672">
        <w:rPr>
          <w:szCs w:val="28"/>
          <w:lang w:val="uk-UA"/>
        </w:rPr>
        <w:t>Inject</w:t>
      </w:r>
      <w:proofErr w:type="spellEnd"/>
      <w:r w:rsidRPr="00783672">
        <w:rPr>
          <w:szCs w:val="28"/>
          <w:lang w:val="uk-UA"/>
        </w:rPr>
        <w:t xml:space="preserve"> – вставляє в повідомлення часову мітку або налаштований користувачем текст. Може бути налаштований для введення вручну, із заданим інтервалом або в певний час.</w:t>
      </w:r>
    </w:p>
    <w:p w:rsidR="00537492" w:rsidRPr="0078367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 w:rsidRPr="00783672">
        <w:rPr>
          <w:szCs w:val="28"/>
          <w:lang w:val="uk-UA"/>
        </w:rPr>
        <w:t>Function</w:t>
      </w:r>
      <w:proofErr w:type="spellEnd"/>
      <w:r w:rsidRPr="00783672">
        <w:rPr>
          <w:szCs w:val="28"/>
          <w:lang w:val="uk-UA"/>
        </w:rPr>
        <w:t xml:space="preserve"> – універсальний програмований функціональний вузол. Використовуючи стандартний </w:t>
      </w:r>
      <w:proofErr w:type="spellStart"/>
      <w:r w:rsidRPr="00783672">
        <w:rPr>
          <w:szCs w:val="28"/>
          <w:lang w:val="uk-UA"/>
        </w:rPr>
        <w:t>JavaScript</w:t>
      </w:r>
      <w:proofErr w:type="spellEnd"/>
      <w:r w:rsidRPr="00783672">
        <w:rPr>
          <w:szCs w:val="28"/>
          <w:lang w:val="uk-UA"/>
        </w:rPr>
        <w:t>, вузол може бути адаптований для виконання складної обробки на своїх вхідних повідомленнях, що генерують одне або кілька вихідних повідомлень.</w:t>
      </w:r>
    </w:p>
    <w:p w:rsidR="0053749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 w:rsidRPr="00783672">
        <w:rPr>
          <w:szCs w:val="28"/>
          <w:lang w:val="uk-UA"/>
        </w:rPr>
        <w:t>Delay</w:t>
      </w:r>
      <w:proofErr w:type="spellEnd"/>
      <w:r w:rsidRPr="00783672">
        <w:rPr>
          <w:szCs w:val="28"/>
          <w:lang w:val="uk-UA"/>
        </w:rPr>
        <w:t xml:space="preserve"> – загальний вузол, який затримує повідомлення на певний або випадковий час. Також можна налаштувати обмеження потоку повідомлень (наприклад, 10 повідомлень за секунду).</w:t>
      </w:r>
    </w:p>
    <w:p w:rsidR="00193D5E" w:rsidRPr="00193D5E" w:rsidRDefault="00193D5E" w:rsidP="00193D5E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proofErr w:type="spellEnd"/>
      <w:r w:rsidRPr="00783672">
        <w:rPr>
          <w:szCs w:val="28"/>
          <w:lang w:val="uk-UA"/>
        </w:rPr>
        <w:t>_</w:t>
      </w:r>
      <w:proofErr w:type="spellStart"/>
      <w:r w:rsidRPr="00783672">
        <w:rPr>
          <w:szCs w:val="28"/>
          <w:lang w:val="en-US"/>
        </w:rPr>
        <w:t>gpio</w:t>
      </w:r>
      <w:proofErr w:type="spellEnd"/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 w:rsidRPr="0078367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в</w:t>
      </w:r>
      <w:r w:rsidRPr="00783672">
        <w:rPr>
          <w:szCs w:val="28"/>
          <w:lang w:val="uk-UA"/>
        </w:rPr>
        <w:t xml:space="preserve">ихідний вузол </w:t>
      </w:r>
      <w:r>
        <w:rPr>
          <w:szCs w:val="28"/>
          <w:lang w:val="en-US"/>
        </w:rPr>
        <w:t>Raspberry</w:t>
      </w:r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Pi</w:t>
      </w:r>
      <w:r w:rsidRPr="00783672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Очікує</w:t>
      </w:r>
      <w:r w:rsidRPr="00783672">
        <w:rPr>
          <w:szCs w:val="28"/>
          <w:lang w:val="uk-UA"/>
        </w:rPr>
        <w:t xml:space="preserve"> </w:t>
      </w:r>
      <w:proofErr w:type="spellStart"/>
      <w:r w:rsidRPr="00783672">
        <w:rPr>
          <w:szCs w:val="28"/>
          <w:lang w:val="en-US"/>
        </w:rPr>
        <w:t>msg</w:t>
      </w:r>
      <w:proofErr w:type="spellEnd"/>
      <w:r w:rsidRPr="00783672">
        <w:rPr>
          <w:szCs w:val="28"/>
          <w:lang w:val="uk-UA"/>
        </w:rPr>
        <w:t>.</w:t>
      </w:r>
      <w:r w:rsidRPr="00783672">
        <w:rPr>
          <w:szCs w:val="28"/>
          <w:lang w:val="en-US"/>
        </w:rPr>
        <w:t>payload</w:t>
      </w:r>
      <w:r w:rsidRPr="00783672">
        <w:rPr>
          <w:szCs w:val="28"/>
          <w:lang w:val="uk-UA"/>
        </w:rPr>
        <w:t xml:space="preserve"> з 0 або 1 (або </w:t>
      </w:r>
      <w:r w:rsidRPr="00783672">
        <w:rPr>
          <w:szCs w:val="28"/>
          <w:lang w:val="en-US"/>
        </w:rPr>
        <w:t>true</w:t>
      </w:r>
      <w:r w:rsidRPr="00783672">
        <w:rPr>
          <w:szCs w:val="28"/>
          <w:lang w:val="uk-UA"/>
        </w:rPr>
        <w:t xml:space="preserve"> або </w:t>
      </w:r>
      <w:r w:rsidRPr="00783672">
        <w:rPr>
          <w:szCs w:val="28"/>
          <w:lang w:val="en-US"/>
        </w:rPr>
        <w:t>false</w:t>
      </w:r>
      <w:r w:rsidRPr="00783672">
        <w:rPr>
          <w:szCs w:val="28"/>
          <w:lang w:val="uk-UA"/>
        </w:rPr>
        <w:t xml:space="preserve">). </w:t>
      </w:r>
      <w:r>
        <w:rPr>
          <w:szCs w:val="28"/>
          <w:lang w:val="uk-UA"/>
        </w:rPr>
        <w:t>О</w:t>
      </w:r>
      <w:r w:rsidRPr="0062587B">
        <w:rPr>
          <w:szCs w:val="28"/>
          <w:lang w:val="uk-UA"/>
        </w:rPr>
        <w:t xml:space="preserve">браний фізичний контакт </w:t>
      </w:r>
      <w:r>
        <w:rPr>
          <w:szCs w:val="28"/>
          <w:lang w:val="uk-UA"/>
        </w:rPr>
        <w:t>б</w:t>
      </w:r>
      <w:r w:rsidRPr="00783672">
        <w:rPr>
          <w:szCs w:val="28"/>
        </w:rPr>
        <w:t xml:space="preserve">уде </w:t>
      </w:r>
      <w:r>
        <w:rPr>
          <w:szCs w:val="28"/>
          <w:lang w:val="uk-UA"/>
        </w:rPr>
        <w:t>переведено у стан</w:t>
      </w:r>
      <w:r w:rsidRPr="00783672">
        <w:rPr>
          <w:szCs w:val="28"/>
        </w:rPr>
        <w:t xml:space="preserve"> </w:t>
      </w:r>
      <w:r>
        <w:rPr>
          <w:szCs w:val="28"/>
          <w:lang w:val="en-US"/>
        </w:rPr>
        <w:t>HIGH</w:t>
      </w:r>
      <w:r w:rsidRPr="0062587B">
        <w:rPr>
          <w:szCs w:val="28"/>
          <w:lang w:val="uk-UA"/>
        </w:rPr>
        <w:t xml:space="preserve"> або </w:t>
      </w:r>
      <w:r>
        <w:rPr>
          <w:szCs w:val="28"/>
          <w:lang w:val="en-US"/>
        </w:rPr>
        <w:t>LOW</w:t>
      </w:r>
      <w:r w:rsidRPr="0062587B">
        <w:rPr>
          <w:szCs w:val="28"/>
          <w:lang w:val="uk-UA"/>
        </w:rPr>
        <w:t xml:space="preserve"> в залежності від переданого значення. Початкове значення контакту також може бути встановлено у 0 або 1. При використанні режиму PWM очікується вхідн</w:t>
      </w:r>
      <w:r>
        <w:rPr>
          <w:szCs w:val="28"/>
          <w:lang w:val="uk-UA"/>
        </w:rPr>
        <w:t>е</w:t>
      </w:r>
      <w:r w:rsidRPr="0062587B">
        <w:rPr>
          <w:szCs w:val="28"/>
          <w:lang w:val="uk-UA"/>
        </w:rPr>
        <w:t xml:space="preserve"> значення числа </w:t>
      </w:r>
      <w:r>
        <w:rPr>
          <w:szCs w:val="28"/>
          <w:lang w:val="uk-UA"/>
        </w:rPr>
        <w:t xml:space="preserve">від </w:t>
      </w:r>
      <w:r w:rsidRPr="0062587B">
        <w:rPr>
          <w:szCs w:val="28"/>
          <w:lang w:val="uk-UA"/>
        </w:rPr>
        <w:t xml:space="preserve">0 </w:t>
      </w:r>
      <w:r>
        <w:rPr>
          <w:szCs w:val="28"/>
          <w:lang w:val="uk-UA"/>
        </w:rPr>
        <w:t>до 100.</w:t>
      </w:r>
    </w:p>
    <w:p w:rsid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першому випадку керування світлодіодів виконується за допомогою </w:t>
      </w:r>
      <w:proofErr w:type="spellStart"/>
      <w:r w:rsidRPr="00783672">
        <w:rPr>
          <w:szCs w:val="28"/>
          <w:lang w:val="uk-UA"/>
        </w:rPr>
        <w:t>Inject</w:t>
      </w:r>
      <w:proofErr w:type="spellEnd"/>
      <w:r>
        <w:rPr>
          <w:szCs w:val="28"/>
          <w:lang w:val="uk-UA"/>
        </w:rPr>
        <w:t xml:space="preserve">, </w:t>
      </w:r>
      <w:proofErr w:type="spellStart"/>
      <w:r w:rsidRPr="00783672">
        <w:rPr>
          <w:szCs w:val="28"/>
          <w:lang w:val="uk-UA"/>
        </w:rPr>
        <w:t>Delay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proofErr w:type="spellEnd"/>
      <w:r w:rsidRPr="00783672">
        <w:rPr>
          <w:szCs w:val="28"/>
          <w:lang w:val="uk-UA"/>
        </w:rPr>
        <w:t>_</w:t>
      </w:r>
      <w:proofErr w:type="spellStart"/>
      <w:r w:rsidRPr="00783672">
        <w:rPr>
          <w:szCs w:val="28"/>
          <w:lang w:val="en-US"/>
        </w:rPr>
        <w:t>gpio</w:t>
      </w:r>
      <w:proofErr w:type="spellEnd"/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>
        <w:rPr>
          <w:szCs w:val="28"/>
          <w:lang w:val="uk-UA"/>
        </w:rPr>
        <w:t xml:space="preserve"> вузлів. На рисунку 4.1 зображено схему потоку для виконання завдання за допомогою вузла </w:t>
      </w:r>
      <w:proofErr w:type="spellStart"/>
      <w:r w:rsidRPr="00783672">
        <w:rPr>
          <w:szCs w:val="28"/>
          <w:lang w:val="uk-UA"/>
        </w:rPr>
        <w:t>Delay</w:t>
      </w:r>
      <w:proofErr w:type="spellEnd"/>
      <w:r>
        <w:rPr>
          <w:szCs w:val="28"/>
          <w:lang w:val="uk-UA"/>
        </w:rPr>
        <w:t xml:space="preserve"> .</w:t>
      </w:r>
    </w:p>
    <w:p w:rsidR="00193D5E" w:rsidRDefault="00B51A33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000C83" wp14:editId="530C9E12">
            <wp:extent cx="5167423" cy="2219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929" cy="22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5E" w:rsidRP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4.1 – </w:t>
      </w:r>
      <w:r>
        <w:rPr>
          <w:bCs/>
          <w:szCs w:val="28"/>
          <w:lang w:val="uk-UA"/>
        </w:rPr>
        <w:t xml:space="preserve">Потік з використанням вузла </w:t>
      </w:r>
      <w:r>
        <w:rPr>
          <w:bCs/>
          <w:szCs w:val="28"/>
          <w:lang w:val="en-US"/>
        </w:rPr>
        <w:t>Delay</w:t>
      </w:r>
      <w:r>
        <w:rPr>
          <w:bCs/>
          <w:szCs w:val="28"/>
          <w:lang w:val="uk-UA"/>
        </w:rPr>
        <w:t>.</w:t>
      </w:r>
    </w:p>
    <w:p w:rsidR="00193D5E" w:rsidRPr="00126488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В другому випадку керування світлодіодів виконується за допомогою </w:t>
      </w:r>
      <w:proofErr w:type="spellStart"/>
      <w:r w:rsidRPr="00783672">
        <w:rPr>
          <w:szCs w:val="28"/>
          <w:lang w:val="uk-UA"/>
        </w:rPr>
        <w:t>Inject</w:t>
      </w:r>
      <w:proofErr w:type="spellEnd"/>
      <w:r>
        <w:rPr>
          <w:szCs w:val="28"/>
          <w:lang w:val="uk-UA"/>
        </w:rPr>
        <w:t xml:space="preserve">,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 w:rsidRPr="00783672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</w:t>
      </w:r>
      <w:proofErr w:type="spellStart"/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proofErr w:type="spellEnd"/>
      <w:r w:rsidRPr="00783672">
        <w:rPr>
          <w:szCs w:val="28"/>
          <w:lang w:val="uk-UA"/>
        </w:rPr>
        <w:t>_</w:t>
      </w:r>
      <w:proofErr w:type="spellStart"/>
      <w:r w:rsidRPr="00783672">
        <w:rPr>
          <w:szCs w:val="28"/>
          <w:lang w:val="en-US"/>
        </w:rPr>
        <w:t>gpio</w:t>
      </w:r>
      <w:proofErr w:type="spellEnd"/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>
        <w:rPr>
          <w:szCs w:val="28"/>
          <w:lang w:val="uk-UA"/>
        </w:rPr>
        <w:t xml:space="preserve"> вузлів. На рисунку 4.2 зображено схему потоку для виконання завдання за допомогою вузла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>
        <w:rPr>
          <w:szCs w:val="28"/>
          <w:lang w:val="uk-UA"/>
        </w:rPr>
        <w:t>.</w:t>
      </w:r>
      <w:r w:rsidR="00D52EED" w:rsidRPr="00126488">
        <w:rPr>
          <w:szCs w:val="28"/>
          <w:lang w:val="uk-UA"/>
        </w:rPr>
        <w:t xml:space="preserve"> </w:t>
      </w:r>
    </w:p>
    <w:p w:rsidR="00193D5E" w:rsidRPr="00193D5E" w:rsidRDefault="00D52EED" w:rsidP="00D52EED">
      <w:pPr>
        <w:pStyle w:val="ac"/>
        <w:autoSpaceDE w:val="0"/>
        <w:autoSpaceDN w:val="0"/>
        <w:adjustRightInd w:val="0"/>
        <w:spacing w:line="360" w:lineRule="auto"/>
        <w:ind w:left="0" w:firstLine="0"/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D3EB260" wp14:editId="394DC260">
            <wp:extent cx="4965405" cy="2302299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129" cy="23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4.2 – </w:t>
      </w:r>
      <w:r>
        <w:rPr>
          <w:bCs/>
          <w:szCs w:val="28"/>
          <w:lang w:val="uk-UA"/>
        </w:rPr>
        <w:t xml:space="preserve">Потік з використанням вузла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>
        <w:rPr>
          <w:szCs w:val="28"/>
          <w:lang w:val="uk-UA"/>
        </w:rPr>
        <w:t>.</w:t>
      </w:r>
    </w:p>
    <w:p w:rsidR="00537492" w:rsidRPr="00126488" w:rsidRDefault="00193D5E" w:rsidP="009C073A">
      <w:pPr>
        <w:spacing w:line="360" w:lineRule="auto"/>
        <w:ind w:firstLine="709"/>
        <w:rPr>
          <w:szCs w:val="28"/>
          <w:lang w:val="uk-UA"/>
        </w:rPr>
      </w:pPr>
      <w:r>
        <w:rPr>
          <w:lang w:val="uk-UA"/>
        </w:rPr>
        <w:t xml:space="preserve">Код вузла </w:t>
      </w:r>
      <w:proofErr w:type="spellStart"/>
      <w:r w:rsidRPr="00783672">
        <w:rPr>
          <w:szCs w:val="28"/>
          <w:lang w:val="uk-UA"/>
        </w:rPr>
        <w:t>Function</w:t>
      </w:r>
      <w:proofErr w:type="spellEnd"/>
      <w:r>
        <w:rPr>
          <w:szCs w:val="28"/>
          <w:lang w:val="uk-UA"/>
        </w:rPr>
        <w:t xml:space="preserve"> приведено нижче</w:t>
      </w:r>
      <w:r w:rsidR="00126488">
        <w:rPr>
          <w:szCs w:val="28"/>
          <w:lang w:val="uk-UA"/>
        </w:rPr>
        <w:t>, за допомогою якого світлодіоди загораються з права на ліво и з ліва на право.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var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=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context.get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('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');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var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=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context.get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('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');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(!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) 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var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=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true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var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= 0;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var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arr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= [{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payload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: 0}, {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payload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: 0}, 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{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payload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: 0}, {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payload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: 0}];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arr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[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] = {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payload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: 1};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(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){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++;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}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else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--;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(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== 3){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=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false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(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&lt; 1){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=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true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context.set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('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',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ledIndx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);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context.set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('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',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way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);</w:t>
      </w:r>
    </w:p>
    <w:p w:rsidR="00410D07" w:rsidRPr="00B51A33" w:rsidRDefault="00D52EED" w:rsidP="00D52EED">
      <w:pPr>
        <w:autoSpaceDE w:val="0"/>
        <w:autoSpaceDN w:val="0"/>
        <w:adjustRightInd w:val="0"/>
        <w:spacing w:line="276" w:lineRule="auto"/>
        <w:rPr>
          <w:rFonts w:eastAsia="Calibri" w:cs="Times New Roman"/>
          <w:bCs/>
          <w:sz w:val="26"/>
          <w:szCs w:val="26"/>
          <w:lang w:val="uk-UA"/>
        </w:rPr>
      </w:pP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return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</w:t>
      </w:r>
      <w:proofErr w:type="spellStart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arr</w:t>
      </w:r>
      <w:proofErr w:type="spellEnd"/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;</w:t>
      </w:r>
    </w:p>
    <w:p w:rsidR="00B42669" w:rsidRDefault="009C073A" w:rsidP="009C073A">
      <w:pPr>
        <w:spacing w:line="360" w:lineRule="auto"/>
        <w:ind w:firstLine="709"/>
        <w:rPr>
          <w:b/>
          <w:lang w:val="uk-UA"/>
        </w:rPr>
      </w:pPr>
      <w:bookmarkStart w:id="0" w:name="_GoBack"/>
      <w:bookmarkEnd w:id="0"/>
      <w:r>
        <w:rPr>
          <w:b/>
          <w:lang w:val="uk-UA"/>
        </w:rPr>
        <w:lastRenderedPageBreak/>
        <w:t>5</w:t>
      </w:r>
      <w:r w:rsidR="0038136F" w:rsidRPr="0038136F">
        <w:rPr>
          <w:b/>
          <w:lang w:val="uk-UA"/>
        </w:rPr>
        <w:t xml:space="preserve">. Висновок </w:t>
      </w:r>
    </w:p>
    <w:p w:rsidR="00410D07" w:rsidRPr="009C073A" w:rsidRDefault="005F5149" w:rsidP="00410D07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>
        <w:rPr>
          <w:lang w:val="uk-UA"/>
        </w:rPr>
        <w:t xml:space="preserve">На цій лабораторній роботі я </w:t>
      </w:r>
      <w:r w:rsidR="00410D07">
        <w:rPr>
          <w:bCs/>
          <w:szCs w:val="28"/>
          <w:lang w:val="uk-UA"/>
        </w:rPr>
        <w:t>навчилася</w:t>
      </w:r>
      <w:r w:rsidR="00410D07" w:rsidRPr="009E1B70">
        <w:rPr>
          <w:bCs/>
          <w:szCs w:val="28"/>
          <w:lang w:val="uk-UA"/>
        </w:rPr>
        <w:t xml:space="preserve"> працювати з платою розширення та датчиками для </w:t>
      </w:r>
      <w:proofErr w:type="spellStart"/>
      <w:r w:rsidR="00410D07" w:rsidRPr="00F25B90">
        <w:rPr>
          <w:bCs/>
          <w:szCs w:val="28"/>
        </w:rPr>
        <w:t>Raspberry</w:t>
      </w:r>
      <w:proofErr w:type="spellEnd"/>
      <w:r w:rsidR="00410D07" w:rsidRPr="009E1B70">
        <w:rPr>
          <w:bCs/>
          <w:szCs w:val="28"/>
          <w:lang w:val="uk-UA"/>
        </w:rPr>
        <w:t xml:space="preserve"> </w:t>
      </w:r>
      <w:proofErr w:type="spellStart"/>
      <w:r w:rsidR="00410D07" w:rsidRPr="00F25B90">
        <w:rPr>
          <w:bCs/>
          <w:szCs w:val="28"/>
        </w:rPr>
        <w:t>Pi</w:t>
      </w:r>
      <w:proofErr w:type="spellEnd"/>
      <w:r w:rsidR="00410D07" w:rsidRPr="009E1B70">
        <w:rPr>
          <w:bCs/>
          <w:szCs w:val="28"/>
          <w:lang w:val="uk-UA"/>
        </w:rPr>
        <w:t xml:space="preserve">, </w:t>
      </w:r>
      <w:r w:rsidR="00410D07">
        <w:rPr>
          <w:bCs/>
          <w:szCs w:val="28"/>
          <w:lang w:val="uk-UA"/>
        </w:rPr>
        <w:t xml:space="preserve">використовуючи </w:t>
      </w:r>
      <w:r w:rsidR="00410D07">
        <w:rPr>
          <w:bCs/>
          <w:szCs w:val="28"/>
          <w:lang w:val="en-US"/>
        </w:rPr>
        <w:t>Node</w:t>
      </w:r>
      <w:r w:rsidR="00410D07" w:rsidRPr="009E1B70">
        <w:rPr>
          <w:bCs/>
          <w:szCs w:val="28"/>
          <w:lang w:val="uk-UA"/>
        </w:rPr>
        <w:t>-</w:t>
      </w:r>
      <w:r w:rsidR="00410D07">
        <w:rPr>
          <w:bCs/>
          <w:szCs w:val="28"/>
          <w:lang w:val="en-US"/>
        </w:rPr>
        <w:t>RED</w:t>
      </w:r>
      <w:r w:rsidR="00126488">
        <w:rPr>
          <w:bCs/>
          <w:szCs w:val="28"/>
          <w:lang w:val="uk-UA"/>
        </w:rPr>
        <w:t xml:space="preserve">, створила програми що керують роботою світлодіодів.  </w:t>
      </w:r>
    </w:p>
    <w:p w:rsidR="00AA44FA" w:rsidRPr="00AA44FA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38136F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38136F" w:rsidSect="003813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79" w:rsidRDefault="00022679" w:rsidP="000D4718">
      <w:r>
        <w:separator/>
      </w:r>
    </w:p>
  </w:endnote>
  <w:endnote w:type="continuationSeparator" w:id="0">
    <w:p w:rsidR="00022679" w:rsidRDefault="00022679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79" w:rsidRDefault="00022679" w:rsidP="000D4718">
      <w:r>
        <w:separator/>
      </w:r>
    </w:p>
  </w:footnote>
  <w:footnote w:type="continuationSeparator" w:id="0">
    <w:p w:rsidR="00022679" w:rsidRDefault="00022679" w:rsidP="000D4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18" w:rsidRDefault="000D471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6F"/>
    <w:rsid w:val="0000158E"/>
    <w:rsid w:val="00006065"/>
    <w:rsid w:val="00007E09"/>
    <w:rsid w:val="00007E92"/>
    <w:rsid w:val="00022679"/>
    <w:rsid w:val="000330D8"/>
    <w:rsid w:val="00066060"/>
    <w:rsid w:val="000A4D0F"/>
    <w:rsid w:val="000B3D92"/>
    <w:rsid w:val="000B4153"/>
    <w:rsid w:val="000C63BD"/>
    <w:rsid w:val="000D4718"/>
    <w:rsid w:val="00116C28"/>
    <w:rsid w:val="00126488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E05F7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23AC"/>
    <w:rsid w:val="00410D07"/>
    <w:rsid w:val="0042015E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4E2B18"/>
    <w:rsid w:val="00530447"/>
    <w:rsid w:val="00537492"/>
    <w:rsid w:val="00540789"/>
    <w:rsid w:val="00563ACD"/>
    <w:rsid w:val="00567727"/>
    <w:rsid w:val="005D5E2C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073A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3770F"/>
    <w:rsid w:val="00B42669"/>
    <w:rsid w:val="00B46BCB"/>
    <w:rsid w:val="00B47EAA"/>
    <w:rsid w:val="00B51A33"/>
    <w:rsid w:val="00B51E4A"/>
    <w:rsid w:val="00B5756A"/>
    <w:rsid w:val="00B619FC"/>
    <w:rsid w:val="00B64D1A"/>
    <w:rsid w:val="00B80017"/>
    <w:rsid w:val="00B82EE5"/>
    <w:rsid w:val="00B855D3"/>
    <w:rsid w:val="00B86E7D"/>
    <w:rsid w:val="00B90BEA"/>
    <w:rsid w:val="00BC7F57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F2E80"/>
    <w:rsid w:val="00D42F2F"/>
    <w:rsid w:val="00D439F4"/>
    <w:rsid w:val="00D46C40"/>
    <w:rsid w:val="00D52EED"/>
    <w:rsid w:val="00D7440C"/>
    <w:rsid w:val="00DB6370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3638"/>
    <w:rsid w:val="00EA4BBB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1C8FB-B868-4B9A-8B19-115A534E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6</cp:revision>
  <dcterms:created xsi:type="dcterms:W3CDTF">2018-09-27T14:02:00Z</dcterms:created>
  <dcterms:modified xsi:type="dcterms:W3CDTF">2018-10-01T14:41:00Z</dcterms:modified>
</cp:coreProperties>
</file>