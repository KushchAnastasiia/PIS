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E223E9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0B4153">
        <w:rPr>
          <w:rFonts w:cs="Times New Roman"/>
          <w:color w:val="000000"/>
          <w:szCs w:val="28"/>
          <w:lang w:val="uk-UA"/>
        </w:rPr>
        <w:t>1</w:t>
      </w: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 xml:space="preserve">Проектування інформаційних систем 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715FE1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теми: 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0B4153">
        <w:rPr>
          <w:rFonts w:cs="Times New Roman"/>
          <w:b/>
          <w:color w:val="000000"/>
          <w:szCs w:val="28"/>
          <w:lang w:val="uk-UA"/>
        </w:rPr>
        <w:t>Вступ, перший запуск та завантаження ОС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38136F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          </w:t>
      </w:r>
      <w:r>
        <w:rPr>
          <w:rFonts w:cs="Times New Roman"/>
          <w:lang w:val="uk-UA"/>
        </w:rPr>
        <w:t>А. В. Кущ</w:t>
      </w: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8136F" w:rsidRDefault="00E23EA7" w:rsidP="0038136F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proofErr w:type="spellStart"/>
      <w:r w:rsidRPr="00E23EA7">
        <w:rPr>
          <w:rFonts w:cs="Times New Roman"/>
          <w:lang w:val="uk-UA"/>
        </w:rPr>
        <w:t>к.т.н</w:t>
      </w:r>
      <w:proofErr w:type="spellEnd"/>
      <w:r w:rsidRPr="00E23EA7">
        <w:rPr>
          <w:rFonts w:cs="Times New Roman"/>
          <w:lang w:val="uk-UA"/>
        </w:rPr>
        <w:t>., доцент</w:t>
      </w:r>
      <w:r w:rsidRPr="00E23EA7">
        <w:rPr>
          <w:rFonts w:cs="Times New Roman"/>
        </w:rPr>
        <w:t xml:space="preserve">                                                                     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322813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</w:p>
    <w:p w:rsidR="00E23EA7" w:rsidRPr="00322813" w:rsidRDefault="00E23EA7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</w:p>
    <w:p w:rsidR="00E23EA7" w:rsidRPr="00322813" w:rsidRDefault="00E23EA7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</w:p>
    <w:p w:rsidR="0038136F" w:rsidRPr="00322813" w:rsidRDefault="0038136F" w:rsidP="00E23EA7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E23EA7">
        <w:rPr>
          <w:rFonts w:cs="Times New Roman"/>
          <w:color w:val="000000"/>
          <w:szCs w:val="28"/>
          <w:lang w:val="uk-UA"/>
        </w:rPr>
        <w:t>8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567727" w:rsidRDefault="00567727" w:rsidP="001A1DBF">
      <w:pPr>
        <w:pStyle w:val="2"/>
        <w:spacing w:before="120" w:after="120" w:line="276" w:lineRule="auto"/>
        <w:ind w:firstLine="709"/>
        <w:rPr>
          <w:b w:val="0"/>
          <w:lang w:val="uk-UA"/>
        </w:rPr>
      </w:pPr>
      <w:r w:rsidRPr="00567727">
        <w:rPr>
          <w:b w:val="0"/>
          <w:lang w:val="uk-UA"/>
        </w:rPr>
        <w:t xml:space="preserve">Ознайомитися з </w:t>
      </w:r>
      <w:r w:rsidR="005F5149">
        <w:rPr>
          <w:b w:val="0"/>
          <w:lang w:val="uk-UA"/>
        </w:rPr>
        <w:t>техні</w:t>
      </w:r>
      <w:r>
        <w:rPr>
          <w:b w:val="0"/>
          <w:lang w:val="uk-UA"/>
        </w:rPr>
        <w:t>чними</w:t>
      </w:r>
      <w:r w:rsidRPr="00567727">
        <w:rPr>
          <w:b w:val="0"/>
          <w:lang w:val="uk-UA"/>
        </w:rPr>
        <w:t xml:space="preserve"> характеристики </w:t>
      </w:r>
      <w:proofErr w:type="spellStart"/>
      <w:r w:rsidRPr="00567727">
        <w:rPr>
          <w:b w:val="0"/>
          <w:lang w:val="uk-UA"/>
        </w:rPr>
        <w:t>Raspberry</w:t>
      </w:r>
      <w:proofErr w:type="spellEnd"/>
      <w:r w:rsidRPr="00567727">
        <w:rPr>
          <w:b w:val="0"/>
          <w:lang w:val="uk-UA"/>
        </w:rPr>
        <w:t xml:space="preserve"> </w:t>
      </w:r>
      <w:proofErr w:type="spellStart"/>
      <w:r w:rsidRPr="00567727">
        <w:rPr>
          <w:b w:val="0"/>
          <w:lang w:val="uk-UA"/>
        </w:rPr>
        <w:t>Pi</w:t>
      </w:r>
      <w:proofErr w:type="spellEnd"/>
      <w:r>
        <w:rPr>
          <w:b w:val="0"/>
          <w:lang w:val="uk-UA"/>
        </w:rPr>
        <w:t xml:space="preserve">, виконати налаштування операційної системи та інтернету, виконати запуск </w:t>
      </w:r>
      <w:proofErr w:type="spellStart"/>
      <w:r w:rsidRPr="00567727">
        <w:rPr>
          <w:b w:val="0"/>
          <w:lang w:val="uk-UA"/>
        </w:rPr>
        <w:t>Raspberry</w:t>
      </w:r>
      <w:proofErr w:type="spellEnd"/>
      <w:r w:rsidRPr="00567727">
        <w:rPr>
          <w:b w:val="0"/>
          <w:lang w:val="uk-UA"/>
        </w:rPr>
        <w:t xml:space="preserve"> </w:t>
      </w:r>
      <w:proofErr w:type="spellStart"/>
      <w:r w:rsidRPr="00567727">
        <w:rPr>
          <w:b w:val="0"/>
          <w:lang w:val="uk-UA"/>
        </w:rPr>
        <w:t>Pi</w:t>
      </w:r>
      <w:proofErr w:type="spellEnd"/>
      <w:r>
        <w:rPr>
          <w:b w:val="0"/>
          <w:lang w:val="uk-UA"/>
        </w:rPr>
        <w:t>.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1A1DBF" w:rsidRP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 xml:space="preserve">2.1 Провести установку і </w:t>
      </w:r>
      <w:r>
        <w:rPr>
          <w:b w:val="0"/>
          <w:lang w:val="uk-UA"/>
        </w:rPr>
        <w:t xml:space="preserve">базове налаштування </w:t>
      </w:r>
      <w:proofErr w:type="spellStart"/>
      <w:r w:rsidRPr="001A1DBF">
        <w:rPr>
          <w:b w:val="0"/>
          <w:lang w:val="uk-UA"/>
        </w:rPr>
        <w:t>Raspbian</w:t>
      </w:r>
      <w:proofErr w:type="spellEnd"/>
      <w:r w:rsidRPr="001A1DBF">
        <w:rPr>
          <w:b w:val="0"/>
          <w:lang w:val="uk-UA"/>
        </w:rPr>
        <w:t xml:space="preserve"> GNU / </w:t>
      </w:r>
      <w:proofErr w:type="spellStart"/>
      <w:r w:rsidRPr="001A1DBF">
        <w:rPr>
          <w:b w:val="0"/>
          <w:lang w:val="uk-UA"/>
        </w:rPr>
        <w:t>Linux</w:t>
      </w:r>
      <w:proofErr w:type="spellEnd"/>
      <w:r w:rsidRPr="001A1DBF">
        <w:rPr>
          <w:b w:val="0"/>
          <w:lang w:val="uk-UA"/>
        </w:rPr>
        <w:t xml:space="preserve"> на </w:t>
      </w:r>
      <w:proofErr w:type="spellStart"/>
      <w:r w:rsidRPr="001A1DBF">
        <w:rPr>
          <w:b w:val="0"/>
          <w:lang w:val="uk-UA"/>
        </w:rPr>
        <w:t>Raspberry</w:t>
      </w:r>
      <w:proofErr w:type="spellEnd"/>
      <w:r w:rsidRPr="001A1DBF">
        <w:rPr>
          <w:b w:val="0"/>
          <w:lang w:val="uk-UA"/>
        </w:rPr>
        <w:t xml:space="preserve"> </w:t>
      </w:r>
      <w:proofErr w:type="spellStart"/>
      <w:r w:rsidRPr="001A1DBF">
        <w:rPr>
          <w:b w:val="0"/>
          <w:lang w:val="uk-UA"/>
        </w:rPr>
        <w:t>Pi</w:t>
      </w:r>
      <w:proofErr w:type="spellEnd"/>
      <w:r w:rsidRPr="001A1DBF">
        <w:rPr>
          <w:b w:val="0"/>
          <w:lang w:val="uk-UA"/>
        </w:rPr>
        <w:t>.</w:t>
      </w:r>
    </w:p>
    <w:p w:rsidR="001A1DBF" w:rsidRP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 xml:space="preserve">2.2 Налаштувати підключення до мережі </w:t>
      </w:r>
      <w:proofErr w:type="spellStart"/>
      <w:r w:rsidRPr="001A1DBF">
        <w:rPr>
          <w:b w:val="0"/>
          <w:lang w:val="uk-UA"/>
        </w:rPr>
        <w:t>Raspberry</w:t>
      </w:r>
      <w:proofErr w:type="spellEnd"/>
      <w:r w:rsidRPr="001A1DBF">
        <w:rPr>
          <w:b w:val="0"/>
          <w:lang w:val="uk-UA"/>
        </w:rPr>
        <w:t>.</w:t>
      </w:r>
    </w:p>
    <w:p w:rsid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>2.3 Скласти звіт по проведеній роботі.</w:t>
      </w:r>
    </w:p>
    <w:p w:rsidR="0038136F" w:rsidRDefault="0038136F" w:rsidP="001A1DBF">
      <w:pPr>
        <w:pStyle w:val="2"/>
        <w:spacing w:before="120" w:after="240"/>
        <w:ind w:firstLine="709"/>
        <w:rPr>
          <w:lang w:val="uk-UA"/>
        </w:rPr>
      </w:pPr>
      <w:r>
        <w:rPr>
          <w:lang w:val="uk-UA"/>
        </w:rPr>
        <w:t>3. Результати роботи</w:t>
      </w:r>
    </w:p>
    <w:p w:rsidR="005F5149" w:rsidRPr="005F5149" w:rsidRDefault="005F5149" w:rsidP="001A1DBF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5F5149">
        <w:rPr>
          <w:b/>
          <w:szCs w:val="28"/>
        </w:rPr>
        <w:t>Raspberry</w:t>
      </w:r>
      <w:proofErr w:type="spellEnd"/>
      <w:r w:rsidRPr="005F5149">
        <w:rPr>
          <w:b/>
          <w:szCs w:val="28"/>
        </w:rPr>
        <w:t xml:space="preserve"> </w:t>
      </w:r>
      <w:proofErr w:type="spellStart"/>
      <w:r w:rsidRPr="005F5149">
        <w:rPr>
          <w:b/>
          <w:szCs w:val="28"/>
        </w:rPr>
        <w:t>Pi</w:t>
      </w:r>
      <w:proofErr w:type="spellEnd"/>
      <w:r w:rsidRPr="005F5149">
        <w:rPr>
          <w:szCs w:val="28"/>
        </w:rPr>
        <w:t xml:space="preserve"> —</w:t>
      </w:r>
      <w:hyperlink r:id="rId9" w:history="1">
        <w:r w:rsidRPr="005F5149">
          <w:rPr>
            <w:rStyle w:val="ab"/>
            <w:color w:val="auto"/>
            <w:szCs w:val="28"/>
            <w:u w:val="none"/>
          </w:rPr>
          <w:t xml:space="preserve"> </w:t>
        </w:r>
      </w:hyperlink>
      <w:r w:rsidRPr="005F5149">
        <w:rPr>
          <w:szCs w:val="28"/>
          <w:lang w:val="uk-UA"/>
        </w:rPr>
        <w:t xml:space="preserve">це </w:t>
      </w:r>
      <w:proofErr w:type="spellStart"/>
      <w:r w:rsidRPr="005F5149">
        <w:rPr>
          <w:szCs w:val="28"/>
          <w:lang w:val="uk-UA"/>
        </w:rPr>
        <w:t>одноплатний</w:t>
      </w:r>
      <w:proofErr w:type="spellEnd"/>
      <w:r w:rsidRPr="005F5149">
        <w:rPr>
          <w:szCs w:val="28"/>
          <w:lang w:val="uk-UA"/>
        </w:rPr>
        <w:t xml:space="preserve"> комп’ютер розміром з банківську картку, який побудований на основі процесора </w:t>
      </w:r>
      <w:proofErr w:type="gramStart"/>
      <w:r w:rsidRPr="005F5149">
        <w:rPr>
          <w:szCs w:val="28"/>
          <w:lang w:val="uk-UA"/>
        </w:rPr>
        <w:t>арх</w:t>
      </w:r>
      <w:proofErr w:type="gramEnd"/>
      <w:r w:rsidRPr="005F5149">
        <w:rPr>
          <w:szCs w:val="28"/>
          <w:lang w:val="uk-UA"/>
        </w:rPr>
        <w:t xml:space="preserve">ітектури </w:t>
      </w:r>
      <w:r w:rsidRPr="005F5149">
        <w:rPr>
          <w:b/>
          <w:szCs w:val="28"/>
        </w:rPr>
        <w:t xml:space="preserve"> ARM.</w:t>
      </w:r>
      <w:r w:rsidRPr="005F5149">
        <w:rPr>
          <w:szCs w:val="28"/>
        </w:rPr>
        <w:t xml:space="preserve"> </w:t>
      </w:r>
      <w:r>
        <w:rPr>
          <w:szCs w:val="28"/>
          <w:lang w:val="uk-UA"/>
        </w:rPr>
        <w:t xml:space="preserve">Працює переважно на операційних системах, які основані на </w:t>
      </w:r>
      <w:proofErr w:type="spellStart"/>
      <w:r w:rsidRPr="005F5149">
        <w:rPr>
          <w:szCs w:val="28"/>
        </w:rPr>
        <w:t>Linux</w:t>
      </w:r>
      <w:proofErr w:type="spellEnd"/>
      <w:r>
        <w:rPr>
          <w:szCs w:val="28"/>
          <w:lang w:val="uk-UA"/>
        </w:rPr>
        <w:t xml:space="preserve"> ядрі</w:t>
      </w:r>
      <w:r w:rsidRPr="005F5149">
        <w:rPr>
          <w:szCs w:val="28"/>
          <w:lang w:val="uk-UA"/>
        </w:rPr>
        <w:t xml:space="preserve">, таких </w:t>
      </w:r>
      <w:proofErr w:type="spellStart"/>
      <w:r w:rsidRPr="005F5149">
        <w:rPr>
          <w:szCs w:val="28"/>
          <w:lang w:val="uk-UA"/>
        </w:rPr>
        <w:t>как</w:t>
      </w:r>
      <w:proofErr w:type="spellEnd"/>
      <w:r w:rsidRPr="005F5149">
        <w:rPr>
          <w:szCs w:val="28"/>
          <w:lang w:val="uk-UA"/>
        </w:rPr>
        <w:t xml:space="preserve">:  </w:t>
      </w:r>
      <w:proofErr w:type="spellStart"/>
      <w:r w:rsidRPr="005F5149">
        <w:rPr>
          <w:szCs w:val="28"/>
        </w:rPr>
        <w:t>Raspbian</w:t>
      </w:r>
      <w:proofErr w:type="spellEnd"/>
      <w:r w:rsidRPr="005F5149">
        <w:rPr>
          <w:szCs w:val="28"/>
          <w:lang w:val="uk-UA"/>
        </w:rPr>
        <w:t xml:space="preserve"> (модиф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>кац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 xml:space="preserve">я </w:t>
      </w:r>
      <w:proofErr w:type="spellStart"/>
      <w:r w:rsidRPr="005F5149">
        <w:rPr>
          <w:szCs w:val="28"/>
        </w:rPr>
        <w:t>Debian</w:t>
      </w:r>
      <w:proofErr w:type="spellEnd"/>
      <w:r w:rsidRPr="005F5149">
        <w:rPr>
          <w:szCs w:val="28"/>
          <w:lang w:val="uk-UA"/>
        </w:rPr>
        <w:t xml:space="preserve">), </w:t>
      </w:r>
      <w:proofErr w:type="spellStart"/>
      <w:r w:rsidRPr="005F5149">
        <w:rPr>
          <w:szCs w:val="28"/>
        </w:rPr>
        <w:t>Pidora</w:t>
      </w:r>
      <w:proofErr w:type="spellEnd"/>
      <w:r>
        <w:rPr>
          <w:szCs w:val="28"/>
          <w:lang w:val="uk-UA"/>
        </w:rPr>
        <w:t xml:space="preserve"> (модифі</w:t>
      </w:r>
      <w:r w:rsidRPr="005F5149">
        <w:rPr>
          <w:szCs w:val="28"/>
          <w:lang w:val="uk-UA"/>
        </w:rPr>
        <w:t>кац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 xml:space="preserve">я </w:t>
      </w:r>
      <w:proofErr w:type="spellStart"/>
      <w:r w:rsidRPr="005F5149">
        <w:rPr>
          <w:szCs w:val="28"/>
        </w:rPr>
        <w:t>Fedora</w:t>
      </w:r>
      <w:proofErr w:type="spellEnd"/>
      <w:r w:rsidRPr="005F5149">
        <w:rPr>
          <w:szCs w:val="28"/>
          <w:lang w:val="uk-UA"/>
        </w:rPr>
        <w:t xml:space="preserve">), </w:t>
      </w:r>
      <w:proofErr w:type="spellStart"/>
      <w:r w:rsidRPr="005F5149">
        <w:rPr>
          <w:szCs w:val="28"/>
        </w:rPr>
        <w:t>Arch</w:t>
      </w:r>
      <w:proofErr w:type="spellEnd"/>
      <w:r w:rsidRPr="005F5149">
        <w:rPr>
          <w:szCs w:val="28"/>
          <w:lang w:val="uk-UA"/>
        </w:rPr>
        <w:t xml:space="preserve"> </w:t>
      </w:r>
      <w:proofErr w:type="spellStart"/>
      <w:r w:rsidRPr="005F5149">
        <w:rPr>
          <w:szCs w:val="28"/>
        </w:rPr>
        <w:t>Linux</w:t>
      </w:r>
      <w:proofErr w:type="spellEnd"/>
      <w:r w:rsidRPr="005F5149">
        <w:rPr>
          <w:szCs w:val="28"/>
          <w:lang w:val="uk-UA"/>
        </w:rPr>
        <w:t xml:space="preserve"> </w:t>
      </w:r>
      <w:r w:rsidRPr="005F5149">
        <w:rPr>
          <w:szCs w:val="28"/>
        </w:rPr>
        <w:t>ARM</w:t>
      </w:r>
      <w:r w:rsidRPr="005F5149">
        <w:rPr>
          <w:szCs w:val="28"/>
          <w:lang w:val="uk-UA"/>
        </w:rPr>
        <w:t>.</w:t>
      </w:r>
    </w:p>
    <w:p w:rsidR="005F5149" w:rsidRPr="00166A9E" w:rsidRDefault="00166A9E" w:rsidP="001A1DBF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якості </w:t>
      </w:r>
      <w:r w:rsidR="005F5149" w:rsidRPr="00166A9E">
        <w:rPr>
          <w:szCs w:val="28"/>
          <w:lang w:val="uk-UA"/>
        </w:rPr>
        <w:t xml:space="preserve">ПЗУ </w:t>
      </w:r>
      <w:proofErr w:type="spellStart"/>
      <w:r w:rsidR="005F5149" w:rsidRPr="005F5149">
        <w:rPr>
          <w:szCs w:val="28"/>
        </w:rPr>
        <w:t>Raspberry</w:t>
      </w:r>
      <w:proofErr w:type="spellEnd"/>
      <w:r w:rsidR="005F5149" w:rsidRPr="00166A9E">
        <w:rPr>
          <w:szCs w:val="28"/>
          <w:lang w:val="uk-UA"/>
        </w:rPr>
        <w:t xml:space="preserve"> </w:t>
      </w:r>
      <w:proofErr w:type="spellStart"/>
      <w:r w:rsidR="005F5149" w:rsidRPr="005F5149">
        <w:rPr>
          <w:szCs w:val="28"/>
        </w:rPr>
        <w:t>Pi</w:t>
      </w:r>
      <w:proofErr w:type="spellEnd"/>
      <w:r w:rsidR="005F5149" w:rsidRPr="00166A9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використовує </w:t>
      </w:r>
      <w:r w:rsidR="005F5149" w:rsidRPr="005F5149">
        <w:rPr>
          <w:szCs w:val="28"/>
        </w:rPr>
        <w:t>SD</w:t>
      </w:r>
      <w:r w:rsidR="005F5149" w:rsidRPr="00166A9E">
        <w:rPr>
          <w:szCs w:val="28"/>
          <w:lang w:val="uk-UA"/>
        </w:rPr>
        <w:t xml:space="preserve"> </w:t>
      </w:r>
      <w:proofErr w:type="spellStart"/>
      <w:r w:rsidR="005F5149" w:rsidRPr="00166A9E">
        <w:rPr>
          <w:szCs w:val="28"/>
          <w:lang w:val="uk-UA"/>
        </w:rPr>
        <w:t>или</w:t>
      </w:r>
      <w:proofErr w:type="spellEnd"/>
      <w:r w:rsidR="005F5149" w:rsidRPr="00166A9E">
        <w:rPr>
          <w:szCs w:val="28"/>
          <w:lang w:val="uk-UA"/>
        </w:rPr>
        <w:t xml:space="preserve"> </w:t>
      </w:r>
      <w:proofErr w:type="spellStart"/>
      <w:r w:rsidR="005F5149" w:rsidRPr="005F5149">
        <w:rPr>
          <w:szCs w:val="28"/>
        </w:rPr>
        <w:t>Micro</w:t>
      </w:r>
      <w:proofErr w:type="spellEnd"/>
      <w:r w:rsidR="005F5149" w:rsidRPr="00166A9E">
        <w:rPr>
          <w:szCs w:val="28"/>
          <w:lang w:val="uk-UA"/>
        </w:rPr>
        <w:t xml:space="preserve"> </w:t>
      </w:r>
      <w:r w:rsidR="005F5149" w:rsidRPr="005F5149">
        <w:rPr>
          <w:szCs w:val="28"/>
        </w:rPr>
        <w:t>SD</w:t>
      </w:r>
      <w:r w:rsidR="005F5149" w:rsidRPr="00166A9E">
        <w:rPr>
          <w:szCs w:val="28"/>
          <w:lang w:val="uk-UA"/>
        </w:rPr>
        <w:t xml:space="preserve"> карту пам</w:t>
      </w:r>
      <w:r>
        <w:rPr>
          <w:szCs w:val="28"/>
          <w:lang w:val="uk-UA"/>
        </w:rPr>
        <w:t xml:space="preserve">’яті об’ємом більше </w:t>
      </w:r>
      <w:r w:rsidR="005F5149" w:rsidRPr="00166A9E">
        <w:rPr>
          <w:szCs w:val="28"/>
          <w:lang w:val="uk-UA"/>
        </w:rPr>
        <w:t xml:space="preserve">8 </w:t>
      </w:r>
      <w:proofErr w:type="spellStart"/>
      <w:r w:rsidR="005F5149" w:rsidRPr="00166A9E">
        <w:rPr>
          <w:szCs w:val="28"/>
          <w:lang w:val="uk-UA"/>
        </w:rPr>
        <w:t>Гб</w:t>
      </w:r>
      <w:proofErr w:type="spellEnd"/>
      <w:r w:rsidR="005F5149" w:rsidRPr="00166A9E">
        <w:rPr>
          <w:szCs w:val="28"/>
          <w:lang w:val="uk-UA"/>
        </w:rPr>
        <w:t>.</w:t>
      </w:r>
    </w:p>
    <w:p w:rsidR="005F5149" w:rsidRPr="00166A9E" w:rsidRDefault="005F5149" w:rsidP="001A1DBF">
      <w:pPr>
        <w:spacing w:line="360" w:lineRule="auto"/>
        <w:ind w:firstLine="709"/>
        <w:rPr>
          <w:szCs w:val="28"/>
          <w:lang w:val="uk-UA"/>
        </w:rPr>
      </w:pPr>
      <w:r w:rsidRPr="00166A9E">
        <w:rPr>
          <w:szCs w:val="28"/>
          <w:lang w:val="uk-UA"/>
        </w:rPr>
        <w:t>Для роботи з</w:t>
      </w:r>
      <w:r w:rsidR="00166A9E" w:rsidRPr="00166A9E">
        <w:rPr>
          <w:szCs w:val="28"/>
          <w:lang w:val="uk-UA"/>
        </w:rPr>
        <w:t xml:space="preserve"> нам знадобиться зарядний пристрій, кабель для підключення до мережі, </w:t>
      </w:r>
      <w:proofErr w:type="spellStart"/>
      <w:r w:rsidR="00166A9E" w:rsidRPr="00166A9E">
        <w:rPr>
          <w:szCs w:val="28"/>
        </w:rPr>
        <w:t>Micro</w:t>
      </w:r>
      <w:proofErr w:type="spellEnd"/>
      <w:r w:rsidR="00166A9E" w:rsidRPr="00166A9E">
        <w:rPr>
          <w:szCs w:val="28"/>
          <w:lang w:val="uk-UA"/>
        </w:rPr>
        <w:t xml:space="preserve"> </w:t>
      </w:r>
      <w:r w:rsidR="00166A9E" w:rsidRPr="00166A9E">
        <w:rPr>
          <w:szCs w:val="28"/>
        </w:rPr>
        <w:t>SD</w:t>
      </w:r>
      <w:r w:rsidR="00166A9E" w:rsidRPr="00166A9E">
        <w:rPr>
          <w:szCs w:val="28"/>
          <w:lang w:val="uk-UA"/>
        </w:rPr>
        <w:t xml:space="preserve">, периферійні пристрої, такі як  </w:t>
      </w:r>
      <w:r w:rsidR="00166A9E" w:rsidRPr="00166A9E">
        <w:rPr>
          <w:szCs w:val="28"/>
        </w:rPr>
        <w:t>USB-</w:t>
      </w:r>
      <w:r w:rsidR="00166A9E" w:rsidRPr="00166A9E">
        <w:rPr>
          <w:szCs w:val="28"/>
          <w:lang w:val="uk-UA"/>
        </w:rPr>
        <w:t xml:space="preserve">клавіатура та мишка, та монітор, до якого можна підключитися за допомогою </w:t>
      </w:r>
      <w:r w:rsidRPr="00166A9E">
        <w:rPr>
          <w:szCs w:val="28"/>
        </w:rPr>
        <w:t>HDMI.</w:t>
      </w:r>
    </w:p>
    <w:p w:rsidR="00166A9E" w:rsidRPr="005F2D7D" w:rsidRDefault="00166A9E" w:rsidP="001A1DBF">
      <w:pPr>
        <w:spacing w:line="360" w:lineRule="auto"/>
        <w:ind w:firstLine="709"/>
        <w:rPr>
          <w:b/>
          <w:szCs w:val="28"/>
          <w:lang w:val="uk-UA"/>
        </w:rPr>
      </w:pPr>
      <w:r>
        <w:rPr>
          <w:szCs w:val="28"/>
          <w:lang w:val="uk-UA"/>
        </w:rPr>
        <w:t xml:space="preserve">Для початку роботи необхідно з’єднати всі компоненти та подати живлення на плату за допомогою </w:t>
      </w:r>
      <w:proofErr w:type="spellStart"/>
      <w:r w:rsidRPr="00166A9E">
        <w:rPr>
          <w:szCs w:val="28"/>
          <w:lang w:val="uk-UA"/>
        </w:rPr>
        <w:t>microUSB</w:t>
      </w:r>
      <w:proofErr w:type="spellEnd"/>
      <w:r w:rsidRPr="00166A9E">
        <w:rPr>
          <w:szCs w:val="28"/>
          <w:lang w:val="uk-UA"/>
        </w:rPr>
        <w:t xml:space="preserve"> роз'єму.</w:t>
      </w:r>
    </w:p>
    <w:p w:rsidR="00232B74" w:rsidRPr="005F2D7D" w:rsidRDefault="00232B74" w:rsidP="001A1DBF">
      <w:pPr>
        <w:pStyle w:val="ac"/>
        <w:numPr>
          <w:ilvl w:val="0"/>
          <w:numId w:val="4"/>
        </w:numPr>
        <w:spacing w:before="120" w:after="120" w:line="360" w:lineRule="auto"/>
        <w:ind w:left="0" w:firstLine="709"/>
        <w:contextualSpacing w:val="0"/>
        <w:rPr>
          <w:b/>
          <w:szCs w:val="28"/>
          <w:lang w:val="uk-UA"/>
        </w:rPr>
      </w:pPr>
      <w:r w:rsidRPr="005F2D7D">
        <w:rPr>
          <w:b/>
          <w:szCs w:val="28"/>
          <w:lang w:val="uk-UA"/>
        </w:rPr>
        <w:t>Встановлення операційної системи</w:t>
      </w:r>
    </w:p>
    <w:p w:rsidR="00166A9E" w:rsidRPr="00C81A26" w:rsidRDefault="00232B74" w:rsidP="001A1DBF">
      <w:pPr>
        <w:spacing w:line="360" w:lineRule="auto"/>
        <w:ind w:firstLine="709"/>
        <w:rPr>
          <w:szCs w:val="28"/>
        </w:rPr>
      </w:pPr>
      <w:r>
        <w:rPr>
          <w:szCs w:val="28"/>
          <w:lang w:val="uk-UA"/>
        </w:rPr>
        <w:t>Першим кроком для роботи з платою є вибір та налаштування операційної системи</w:t>
      </w:r>
      <w:r w:rsidR="005F2D7D">
        <w:rPr>
          <w:szCs w:val="28"/>
          <w:lang w:val="uk-UA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proofErr w:type="spellStart"/>
      <w:r w:rsidRPr="00C81A26">
        <w:rPr>
          <w:szCs w:val="28"/>
        </w:rPr>
        <w:t>Перейдемо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безпосередньо</w:t>
      </w:r>
      <w:proofErr w:type="spellEnd"/>
      <w:r w:rsidRPr="00C81A26">
        <w:rPr>
          <w:szCs w:val="28"/>
        </w:rPr>
        <w:t xml:space="preserve"> до установки: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1. </w:t>
      </w:r>
      <w:proofErr w:type="spellStart"/>
      <w:r w:rsidRPr="00C81A26">
        <w:rPr>
          <w:szCs w:val="28"/>
        </w:rPr>
        <w:t>Вставляємо</w:t>
      </w:r>
      <w:proofErr w:type="spellEnd"/>
      <w:r w:rsidRPr="00C81A26">
        <w:rPr>
          <w:szCs w:val="28"/>
        </w:rPr>
        <w:t xml:space="preserve"> SD-карту в </w:t>
      </w:r>
      <w:proofErr w:type="spellStart"/>
      <w:r w:rsidRPr="00C81A26">
        <w:rPr>
          <w:szCs w:val="28"/>
        </w:rPr>
        <w:t>комп'ютер</w:t>
      </w:r>
      <w:proofErr w:type="spellEnd"/>
      <w:r w:rsidRPr="00C81A26">
        <w:rPr>
          <w:szCs w:val="28"/>
        </w:rPr>
        <w:t xml:space="preserve"> і формат</w:t>
      </w:r>
      <w:proofErr w:type="spellStart"/>
      <w:r w:rsidRPr="00C81A26">
        <w:rPr>
          <w:szCs w:val="28"/>
          <w:lang w:val="uk-UA"/>
        </w:rPr>
        <w:t>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її</w:t>
      </w:r>
      <w:proofErr w:type="spellEnd"/>
      <w:r w:rsidRPr="00C81A26">
        <w:rPr>
          <w:szCs w:val="28"/>
        </w:rPr>
        <w:t xml:space="preserve">; при </w:t>
      </w:r>
      <w:r w:rsidRPr="00C81A26">
        <w:rPr>
          <w:szCs w:val="28"/>
          <w:lang w:val="uk-UA"/>
        </w:rPr>
        <w:t xml:space="preserve">цьому </w:t>
      </w:r>
      <w:proofErr w:type="spellStart"/>
      <w:r w:rsidRPr="00C81A26">
        <w:rPr>
          <w:szCs w:val="28"/>
        </w:rPr>
        <w:t>вказуємо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файлову</w:t>
      </w:r>
      <w:proofErr w:type="spellEnd"/>
      <w:r w:rsidRPr="00C81A26">
        <w:rPr>
          <w:szCs w:val="28"/>
        </w:rPr>
        <w:t xml:space="preserve"> систему FAT32.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  <w:lang w:val="uk-UA"/>
        </w:rPr>
      </w:pPr>
      <w:r w:rsidRPr="00C81A26">
        <w:rPr>
          <w:szCs w:val="28"/>
        </w:rPr>
        <w:t xml:space="preserve">2. </w:t>
      </w:r>
      <w:r w:rsidRPr="00C81A26">
        <w:rPr>
          <w:szCs w:val="28"/>
          <w:lang w:val="uk-UA"/>
        </w:rPr>
        <w:t>Завантажуємо з офіційного сайту обрану операційну систему (</w:t>
      </w:r>
      <w:proofErr w:type="spellStart"/>
      <w:r w:rsidRPr="00C81A26">
        <w:rPr>
          <w:szCs w:val="28"/>
        </w:rPr>
        <w:t>Raspbian</w:t>
      </w:r>
      <w:proofErr w:type="spellEnd"/>
      <w:r w:rsidRPr="00C81A26">
        <w:rPr>
          <w:szCs w:val="28"/>
          <w:lang w:val="uk-UA"/>
        </w:rPr>
        <w:t>).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3. </w:t>
      </w:r>
      <w:proofErr w:type="spellStart"/>
      <w:r w:rsidRPr="00C81A26">
        <w:rPr>
          <w:szCs w:val="28"/>
        </w:rPr>
        <w:t>Розпаковуємо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скачаний</w:t>
      </w:r>
      <w:proofErr w:type="spellEnd"/>
      <w:r w:rsidRPr="00C81A26">
        <w:rPr>
          <w:szCs w:val="28"/>
        </w:rPr>
        <w:t xml:space="preserve"> </w:t>
      </w:r>
      <w:proofErr w:type="spellStart"/>
      <w:proofErr w:type="gramStart"/>
      <w:r w:rsidRPr="00C81A26">
        <w:rPr>
          <w:szCs w:val="28"/>
        </w:rPr>
        <w:t>арх</w:t>
      </w:r>
      <w:proofErr w:type="gramEnd"/>
      <w:r w:rsidRPr="00C81A26">
        <w:rPr>
          <w:szCs w:val="28"/>
        </w:rPr>
        <w:t>ів</w:t>
      </w:r>
      <w:proofErr w:type="spellEnd"/>
      <w:r w:rsidRPr="00C81A26">
        <w:rPr>
          <w:szCs w:val="28"/>
        </w:rPr>
        <w:t xml:space="preserve"> на SD-карту так, </w:t>
      </w:r>
      <w:proofErr w:type="spellStart"/>
      <w:r w:rsidRPr="00C81A26">
        <w:rPr>
          <w:szCs w:val="28"/>
        </w:rPr>
        <w:t>щоб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файли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знаходилися</w:t>
      </w:r>
      <w:proofErr w:type="spellEnd"/>
      <w:r w:rsidRPr="00C81A26">
        <w:rPr>
          <w:szCs w:val="28"/>
        </w:rPr>
        <w:t xml:space="preserve"> прямо в </w:t>
      </w:r>
      <w:proofErr w:type="spellStart"/>
      <w:r w:rsidRPr="00C81A26">
        <w:rPr>
          <w:szCs w:val="28"/>
        </w:rPr>
        <w:t>кореневій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директорії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lastRenderedPageBreak/>
        <w:t xml:space="preserve">4. </w:t>
      </w:r>
      <w:proofErr w:type="spellStart"/>
      <w:r w:rsidRPr="00C81A26">
        <w:rPr>
          <w:szCs w:val="28"/>
        </w:rPr>
        <w:t>Вставляємо</w:t>
      </w:r>
      <w:proofErr w:type="spellEnd"/>
      <w:r w:rsidRPr="00C81A26">
        <w:rPr>
          <w:szCs w:val="28"/>
        </w:rPr>
        <w:t xml:space="preserve"> в плату USB-</w:t>
      </w:r>
      <w:proofErr w:type="spellStart"/>
      <w:r w:rsidRPr="00C81A26">
        <w:rPr>
          <w:szCs w:val="28"/>
        </w:rPr>
        <w:t>миш</w:t>
      </w:r>
      <w:proofErr w:type="spellEnd"/>
      <w:r w:rsidRPr="00C81A26">
        <w:rPr>
          <w:szCs w:val="28"/>
          <w:lang w:val="uk-UA"/>
        </w:rPr>
        <w:t>у</w:t>
      </w:r>
      <w:r w:rsidRPr="00C81A26">
        <w:rPr>
          <w:szCs w:val="28"/>
        </w:rPr>
        <w:t>, USB-</w:t>
      </w:r>
      <w:proofErr w:type="spellStart"/>
      <w:r w:rsidRPr="00C81A26">
        <w:rPr>
          <w:szCs w:val="28"/>
        </w:rPr>
        <w:t>клавіатуру</w:t>
      </w:r>
      <w:proofErr w:type="spellEnd"/>
      <w:r w:rsidRPr="00C81A26">
        <w:rPr>
          <w:szCs w:val="28"/>
        </w:rPr>
        <w:t xml:space="preserve">, </w:t>
      </w:r>
      <w:proofErr w:type="spellStart"/>
      <w:proofErr w:type="gramStart"/>
      <w:r w:rsidRPr="00C81A26">
        <w:rPr>
          <w:szCs w:val="28"/>
        </w:rPr>
        <w:t>п</w:t>
      </w:r>
      <w:proofErr w:type="gramEnd"/>
      <w:r w:rsidRPr="00C81A26">
        <w:rPr>
          <w:szCs w:val="28"/>
        </w:rPr>
        <w:t>ідготовлену</w:t>
      </w:r>
      <w:proofErr w:type="spellEnd"/>
      <w:r w:rsidRPr="00C81A26">
        <w:rPr>
          <w:szCs w:val="28"/>
        </w:rPr>
        <w:t xml:space="preserve"> в </w:t>
      </w:r>
      <w:proofErr w:type="spellStart"/>
      <w:r w:rsidRPr="00C81A26">
        <w:rPr>
          <w:szCs w:val="28"/>
        </w:rPr>
        <w:t>попередніх</w:t>
      </w:r>
      <w:proofErr w:type="spellEnd"/>
      <w:r w:rsidRPr="00C81A26">
        <w:rPr>
          <w:szCs w:val="28"/>
        </w:rPr>
        <w:t xml:space="preserve"> пунктах SD-карту, </w:t>
      </w:r>
      <w:proofErr w:type="spellStart"/>
      <w:r w:rsidRPr="00C81A26">
        <w:rPr>
          <w:szCs w:val="28"/>
        </w:rPr>
        <w:t>монітор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5. </w:t>
      </w:r>
      <w:proofErr w:type="spellStart"/>
      <w:proofErr w:type="gramStart"/>
      <w:r w:rsidRPr="00C81A26">
        <w:rPr>
          <w:szCs w:val="28"/>
        </w:rPr>
        <w:t>П</w:t>
      </w:r>
      <w:proofErr w:type="gramEnd"/>
      <w:r w:rsidRPr="00C81A26">
        <w:rPr>
          <w:szCs w:val="28"/>
        </w:rPr>
        <w:t>ідключаємо</w:t>
      </w:r>
      <w:proofErr w:type="spellEnd"/>
      <w:r w:rsidRPr="00C81A26">
        <w:rPr>
          <w:szCs w:val="28"/>
        </w:rPr>
        <w:t xml:space="preserve"> </w:t>
      </w:r>
      <w:r w:rsidRPr="00C81A26">
        <w:rPr>
          <w:szCs w:val="28"/>
          <w:lang w:val="uk-UA"/>
        </w:rPr>
        <w:t>живлення</w:t>
      </w:r>
      <w:r w:rsidRPr="00C81A26">
        <w:rPr>
          <w:szCs w:val="28"/>
        </w:rPr>
        <w:t xml:space="preserve"> по </w:t>
      </w:r>
      <w:proofErr w:type="spellStart"/>
      <w:r w:rsidRPr="00C81A26">
        <w:rPr>
          <w:szCs w:val="28"/>
        </w:rPr>
        <w:t>microUSB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6. </w:t>
      </w:r>
      <w:proofErr w:type="spellStart"/>
      <w:r w:rsidRPr="00C81A26">
        <w:rPr>
          <w:szCs w:val="28"/>
        </w:rPr>
        <w:t>Натискаємо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Install</w:t>
      </w:r>
      <w:proofErr w:type="spellEnd"/>
      <w:r w:rsidRPr="00C81A26">
        <w:rPr>
          <w:szCs w:val="28"/>
        </w:rPr>
        <w:t xml:space="preserve">" і </w:t>
      </w:r>
      <w:proofErr w:type="spellStart"/>
      <w:proofErr w:type="gramStart"/>
      <w:r w:rsidRPr="00C81A26">
        <w:rPr>
          <w:szCs w:val="28"/>
        </w:rPr>
        <w:t>п</w:t>
      </w:r>
      <w:proofErr w:type="gramEnd"/>
      <w:r w:rsidRPr="00C81A26">
        <w:rPr>
          <w:szCs w:val="28"/>
        </w:rPr>
        <w:t>ідтверджуємо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запис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даних</w:t>
      </w:r>
      <w:proofErr w:type="spellEnd"/>
      <w:r w:rsidRPr="00C81A26">
        <w:rPr>
          <w:szCs w:val="28"/>
        </w:rPr>
        <w:t xml:space="preserve"> на карту </w:t>
      </w:r>
      <w:proofErr w:type="spellStart"/>
      <w:r w:rsidRPr="00C81A26">
        <w:rPr>
          <w:szCs w:val="28"/>
        </w:rPr>
        <w:t>пам'яті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7</w:t>
      </w:r>
      <w:r w:rsidRPr="00C81A26">
        <w:rPr>
          <w:szCs w:val="28"/>
        </w:rPr>
        <w:t xml:space="preserve">. </w:t>
      </w:r>
      <w:proofErr w:type="spellStart"/>
      <w:r w:rsidRPr="00C81A26">
        <w:rPr>
          <w:szCs w:val="28"/>
        </w:rPr>
        <w:t>Чекаємо</w:t>
      </w:r>
      <w:proofErr w:type="spellEnd"/>
      <w:r w:rsidRPr="00C81A26">
        <w:rPr>
          <w:szCs w:val="28"/>
        </w:rPr>
        <w:t xml:space="preserve">, </w:t>
      </w:r>
      <w:proofErr w:type="spellStart"/>
      <w:r w:rsidRPr="00C81A26">
        <w:rPr>
          <w:szCs w:val="28"/>
        </w:rPr>
        <w:t>поки</w:t>
      </w:r>
      <w:proofErr w:type="spellEnd"/>
      <w:r w:rsidRPr="00C81A26">
        <w:rPr>
          <w:szCs w:val="28"/>
        </w:rPr>
        <w:t xml:space="preserve"> </w:t>
      </w:r>
      <w:proofErr w:type="spellStart"/>
      <w:proofErr w:type="gramStart"/>
      <w:r w:rsidRPr="00C81A26">
        <w:rPr>
          <w:szCs w:val="28"/>
        </w:rPr>
        <w:t>пройде</w:t>
      </w:r>
      <w:proofErr w:type="spellEnd"/>
      <w:proofErr w:type="gram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процес</w:t>
      </w:r>
      <w:proofErr w:type="spellEnd"/>
      <w:r w:rsidRPr="00C81A26">
        <w:rPr>
          <w:szCs w:val="28"/>
        </w:rPr>
        <w:t xml:space="preserve"> установки і перезапуск.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8</w:t>
      </w:r>
      <w:r w:rsidRPr="00C81A26">
        <w:rPr>
          <w:szCs w:val="28"/>
        </w:rPr>
        <w:t xml:space="preserve">. У </w:t>
      </w:r>
      <w:proofErr w:type="spellStart"/>
      <w:r w:rsidRPr="00C81A26">
        <w:rPr>
          <w:szCs w:val="28"/>
        </w:rPr>
        <w:t>вікні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Configuration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Tool</w:t>
      </w:r>
      <w:proofErr w:type="spellEnd"/>
      <w:r w:rsidRPr="00C81A26">
        <w:rPr>
          <w:szCs w:val="28"/>
        </w:rPr>
        <w:t xml:space="preserve"> (</w:t>
      </w:r>
      <w:proofErr w:type="spellStart"/>
      <w:r w:rsidRPr="00C81A26">
        <w:rPr>
          <w:szCs w:val="28"/>
        </w:rPr>
        <w:t>його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налаштування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можна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змінювати</w:t>
      </w:r>
      <w:proofErr w:type="spellEnd"/>
      <w:r w:rsidRPr="00C81A26">
        <w:rPr>
          <w:szCs w:val="28"/>
        </w:rPr>
        <w:t xml:space="preserve"> </w:t>
      </w:r>
      <w:proofErr w:type="spellStart"/>
      <w:proofErr w:type="gramStart"/>
      <w:r w:rsidRPr="00C81A26">
        <w:rPr>
          <w:szCs w:val="28"/>
        </w:rPr>
        <w:t>п</w:t>
      </w:r>
      <w:proofErr w:type="gramEnd"/>
      <w:r w:rsidRPr="00C81A26">
        <w:rPr>
          <w:szCs w:val="28"/>
        </w:rPr>
        <w:t>ізніше</w:t>
      </w:r>
      <w:proofErr w:type="spellEnd"/>
      <w:r w:rsidRPr="00C81A26">
        <w:rPr>
          <w:szCs w:val="28"/>
        </w:rPr>
        <w:t xml:space="preserve">) </w:t>
      </w:r>
      <w:proofErr w:type="spellStart"/>
      <w:r w:rsidRPr="00C81A26">
        <w:rPr>
          <w:szCs w:val="28"/>
        </w:rPr>
        <w:t>вибираємо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опцію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Enable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boot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to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Desktop</w:t>
      </w:r>
      <w:proofErr w:type="spellEnd"/>
      <w:r w:rsidRPr="00C81A26">
        <w:rPr>
          <w:szCs w:val="28"/>
        </w:rPr>
        <w:t xml:space="preserve">" і </w:t>
      </w:r>
      <w:proofErr w:type="spellStart"/>
      <w:r w:rsidRPr="00C81A26">
        <w:rPr>
          <w:szCs w:val="28"/>
        </w:rPr>
        <w:t>підтверджуємо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вибір</w:t>
      </w:r>
      <w:proofErr w:type="spellEnd"/>
      <w:r w:rsidRPr="00C81A26">
        <w:rPr>
          <w:szCs w:val="28"/>
        </w:rPr>
        <w:t xml:space="preserve">, </w:t>
      </w:r>
      <w:proofErr w:type="spellStart"/>
      <w:r w:rsidRPr="00C81A26">
        <w:rPr>
          <w:szCs w:val="28"/>
        </w:rPr>
        <w:t>тоді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інтерфейсом</w:t>
      </w:r>
      <w:proofErr w:type="spellEnd"/>
      <w:r w:rsidRPr="00C81A26">
        <w:rPr>
          <w:szCs w:val="28"/>
        </w:rPr>
        <w:t xml:space="preserve"> за </w:t>
      </w:r>
      <w:proofErr w:type="spellStart"/>
      <w:r w:rsidRPr="00C81A26">
        <w:rPr>
          <w:szCs w:val="28"/>
        </w:rPr>
        <w:t>замовчуванням</w:t>
      </w:r>
      <w:proofErr w:type="spellEnd"/>
      <w:r w:rsidRPr="00C81A26">
        <w:rPr>
          <w:szCs w:val="28"/>
        </w:rPr>
        <w:t xml:space="preserve"> при </w:t>
      </w:r>
      <w:proofErr w:type="spellStart"/>
      <w:r w:rsidRPr="00C81A26">
        <w:rPr>
          <w:szCs w:val="28"/>
        </w:rPr>
        <w:t>завантаженні</w:t>
      </w:r>
      <w:proofErr w:type="spellEnd"/>
      <w:r w:rsidRPr="00C81A26">
        <w:rPr>
          <w:szCs w:val="28"/>
        </w:rPr>
        <w:t xml:space="preserve"> буде </w:t>
      </w:r>
      <w:proofErr w:type="spellStart"/>
      <w:r w:rsidRPr="00C81A26">
        <w:rPr>
          <w:szCs w:val="28"/>
        </w:rPr>
        <w:t>графічне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оточення</w:t>
      </w:r>
      <w:proofErr w:type="spellEnd"/>
      <w:r w:rsidRPr="00C81A26">
        <w:rPr>
          <w:szCs w:val="28"/>
        </w:rPr>
        <w:t xml:space="preserve"> (LXDE).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9</w:t>
      </w:r>
      <w:r w:rsidRPr="00C81A26">
        <w:rPr>
          <w:szCs w:val="28"/>
        </w:rPr>
        <w:t xml:space="preserve">. </w:t>
      </w:r>
      <w:proofErr w:type="spellStart"/>
      <w:r w:rsidRPr="00C81A26">
        <w:rPr>
          <w:szCs w:val="28"/>
        </w:rPr>
        <w:t>Опціонально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можна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змінити</w:t>
      </w:r>
      <w:proofErr w:type="spellEnd"/>
      <w:r w:rsidRPr="00C81A26">
        <w:rPr>
          <w:szCs w:val="28"/>
        </w:rPr>
        <w:t xml:space="preserve"> пароль </w:t>
      </w:r>
      <w:proofErr w:type="spellStart"/>
      <w:r w:rsidRPr="00C81A26">
        <w:rPr>
          <w:szCs w:val="28"/>
        </w:rPr>
        <w:t>користувача</w:t>
      </w:r>
      <w:proofErr w:type="spellEnd"/>
      <w:r w:rsidRPr="00C81A26">
        <w:rPr>
          <w:szCs w:val="28"/>
        </w:rPr>
        <w:t xml:space="preserve"> (за </w:t>
      </w:r>
      <w:proofErr w:type="spellStart"/>
      <w:r w:rsidRPr="00C81A26">
        <w:rPr>
          <w:szCs w:val="28"/>
        </w:rPr>
        <w:t>умовчанням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це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raspberry</w:t>
      </w:r>
      <w:proofErr w:type="spellEnd"/>
      <w:r w:rsidRPr="00C81A26">
        <w:rPr>
          <w:szCs w:val="28"/>
        </w:rPr>
        <w:t xml:space="preserve">") - в </w:t>
      </w:r>
      <w:proofErr w:type="spellStart"/>
      <w:r w:rsidRPr="00C81A26">
        <w:rPr>
          <w:szCs w:val="28"/>
        </w:rPr>
        <w:t>цьому</w:t>
      </w:r>
      <w:proofErr w:type="spellEnd"/>
      <w:r w:rsidRPr="00C81A26">
        <w:rPr>
          <w:szCs w:val="28"/>
        </w:rPr>
        <w:t xml:space="preserve"> нам </w:t>
      </w:r>
      <w:proofErr w:type="spellStart"/>
      <w:r w:rsidRPr="00C81A26">
        <w:rPr>
          <w:szCs w:val="28"/>
        </w:rPr>
        <w:t>допоможе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опція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Change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user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password</w:t>
      </w:r>
      <w:proofErr w:type="spellEnd"/>
      <w:r w:rsidRPr="00C81A26">
        <w:rPr>
          <w:szCs w:val="28"/>
        </w:rPr>
        <w:t>".</w:t>
      </w:r>
    </w:p>
    <w:p w:rsidR="00166A9E" w:rsidRPr="00C81A26" w:rsidRDefault="00C81A26" w:rsidP="001A1DBF">
      <w:pPr>
        <w:spacing w:line="360" w:lineRule="auto"/>
        <w:ind w:firstLine="709"/>
        <w:rPr>
          <w:szCs w:val="28"/>
          <w:lang w:val="uk-UA"/>
        </w:rPr>
      </w:pPr>
      <w:r w:rsidRPr="00C81A26">
        <w:rPr>
          <w:szCs w:val="28"/>
        </w:rPr>
        <w:t>1</w:t>
      </w:r>
      <w:r w:rsidRPr="00C81A26">
        <w:rPr>
          <w:szCs w:val="28"/>
          <w:lang w:val="uk-UA"/>
        </w:rPr>
        <w:t>0</w:t>
      </w:r>
      <w:r w:rsidRPr="00C81A26">
        <w:rPr>
          <w:szCs w:val="28"/>
        </w:rPr>
        <w:t xml:space="preserve">. </w:t>
      </w:r>
      <w:proofErr w:type="spellStart"/>
      <w:r w:rsidRPr="00C81A26">
        <w:rPr>
          <w:szCs w:val="28"/>
        </w:rPr>
        <w:t>Натискаємо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Done</w:t>
      </w:r>
      <w:proofErr w:type="spellEnd"/>
      <w:r w:rsidRPr="00C81A26">
        <w:rPr>
          <w:szCs w:val="28"/>
        </w:rPr>
        <w:t xml:space="preserve">" і </w:t>
      </w:r>
      <w:proofErr w:type="spellStart"/>
      <w:r w:rsidRPr="00C81A26">
        <w:rPr>
          <w:szCs w:val="28"/>
        </w:rPr>
        <w:t>погоджуємося</w:t>
      </w:r>
      <w:proofErr w:type="spellEnd"/>
      <w:r w:rsidRPr="00C81A26">
        <w:rPr>
          <w:szCs w:val="28"/>
        </w:rPr>
        <w:t xml:space="preserve"> на </w:t>
      </w:r>
      <w:proofErr w:type="spellStart"/>
      <w:r w:rsidRPr="00C81A26">
        <w:rPr>
          <w:szCs w:val="28"/>
        </w:rPr>
        <w:t>перезавантаження</w:t>
      </w:r>
      <w:proofErr w:type="spellEnd"/>
      <w:r w:rsidRPr="00C81A26">
        <w:rPr>
          <w:szCs w:val="28"/>
        </w:rPr>
        <w:t>.</w:t>
      </w:r>
      <w:r w:rsidR="00166A9E" w:rsidRPr="00C81A26">
        <w:rPr>
          <w:szCs w:val="28"/>
          <w:lang w:val="uk-UA"/>
        </w:rPr>
        <w:t xml:space="preserve"> </w:t>
      </w:r>
    </w:p>
    <w:p w:rsidR="00C81A26" w:rsidRPr="00C81A26" w:rsidRDefault="00C81A26" w:rsidP="001A1DBF">
      <w:pPr>
        <w:pStyle w:val="ac"/>
        <w:numPr>
          <w:ilvl w:val="0"/>
          <w:numId w:val="4"/>
        </w:numPr>
        <w:spacing w:line="360" w:lineRule="auto"/>
        <w:ind w:left="0" w:firstLine="709"/>
        <w:contextualSpacing w:val="0"/>
        <w:rPr>
          <w:b/>
          <w:szCs w:val="28"/>
          <w:lang w:val="uk-UA"/>
        </w:rPr>
      </w:pPr>
      <w:r w:rsidRPr="00C81A26">
        <w:rPr>
          <w:b/>
          <w:szCs w:val="28"/>
          <w:lang w:val="uk-UA"/>
        </w:rPr>
        <w:t xml:space="preserve">Перший запуск та налаштування мережі </w:t>
      </w:r>
    </w:p>
    <w:p w:rsidR="00C81A26" w:rsidRPr="00007E92" w:rsidRDefault="00C81A26" w:rsidP="001A1DBF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Наступ</w:t>
      </w:r>
      <w:r w:rsidR="00007E92">
        <w:rPr>
          <w:szCs w:val="28"/>
          <w:lang w:val="uk-UA"/>
        </w:rPr>
        <w:t>ним кроком є налаштування параметрів мережі за допомогою консолі</w:t>
      </w:r>
      <w:r w:rsidRPr="00C81A26">
        <w:rPr>
          <w:szCs w:val="28"/>
        </w:rPr>
        <w:t>.</w:t>
      </w:r>
      <w:r w:rsidR="00007E92">
        <w:rPr>
          <w:szCs w:val="28"/>
          <w:lang w:val="uk-UA"/>
        </w:rPr>
        <w:t xml:space="preserve"> Для цього відкриваємо термінал та вводимо там команду </w:t>
      </w:r>
      <w:r w:rsidR="00007E92">
        <w:rPr>
          <w:szCs w:val="28"/>
          <w:lang w:val="uk-UA"/>
        </w:rPr>
        <w:br/>
      </w:r>
      <w:r w:rsidRPr="00007E92">
        <w:rPr>
          <w:szCs w:val="28"/>
          <w:lang w:val="uk-UA"/>
        </w:rPr>
        <w:t xml:space="preserve"> 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sudo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nano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 xml:space="preserve"> /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etc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/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network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/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interfaces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,</w:t>
      </w:r>
      <w:r w:rsidR="00007E92">
        <w:rPr>
          <w:rFonts w:ascii="Droid Sans Mono" w:eastAsia="Droid Sans Mono" w:hAnsi="Droid Sans Mono" w:cs="Droid Sans Mono"/>
          <w:szCs w:val="28"/>
          <w:lang w:val="uk-UA"/>
        </w:rPr>
        <w:t xml:space="preserve"> яка відкриє файл з налаштуваннями мережі </w:t>
      </w:r>
      <w:proofErr w:type="spellStart"/>
      <w:r w:rsidR="00007E92">
        <w:rPr>
          <w:rFonts w:ascii="Droid Sans Mono" w:eastAsia="Droid Sans Mono" w:hAnsi="Droid Sans Mono" w:cs="Droid Sans Mono"/>
          <w:szCs w:val="28"/>
          <w:lang w:val="uk-UA"/>
        </w:rPr>
        <w:t>інтерфейсов</w:t>
      </w:r>
      <w:proofErr w:type="spellEnd"/>
      <w:r w:rsidR="00007E92">
        <w:rPr>
          <w:rFonts w:ascii="Droid Sans Mono" w:eastAsia="Droid Sans Mono" w:hAnsi="Droid Sans Mono" w:cs="Droid Sans Mono"/>
          <w:szCs w:val="28"/>
          <w:lang w:val="uk-UA"/>
        </w:rPr>
        <w:t>. В нього додаємо  наступну інформацію :</w:t>
      </w:r>
    </w:p>
    <w:p w:rsidR="00322813" w:rsidRPr="000530E4" w:rsidRDefault="00322813" w:rsidP="00322813">
      <w:pPr>
        <w:spacing w:line="360" w:lineRule="auto"/>
        <w:ind w:left="1134" w:firstLine="0"/>
        <w:jc w:val="left"/>
        <w:rPr>
          <w:lang w:val="en-US"/>
        </w:rPr>
      </w:pPr>
      <w:proofErr w:type="spellStart"/>
      <w:proofErr w:type="gramStart"/>
      <w:r>
        <w:rPr>
          <w:rFonts w:ascii="Droid Sans Mono" w:eastAsia="Droid Sans Mono" w:hAnsi="Droid Sans Mono" w:cs="Droid Sans Mono"/>
          <w:b/>
          <w:szCs w:val="28"/>
          <w:lang w:val="en-US"/>
        </w:rPr>
        <w:t>iface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 </w:t>
      </w:r>
      <w:r>
        <w:rPr>
          <w:b/>
          <w:szCs w:val="28"/>
          <w:lang w:val="en-US"/>
        </w:rPr>
        <w:t>eth</w:t>
      </w:r>
      <w:r>
        <w:rPr>
          <w:b/>
          <w:szCs w:val="28"/>
          <w:lang w:val="uk-UA"/>
        </w:rPr>
        <w:t>0</w:t>
      </w:r>
      <w:proofErr w:type="gramEnd"/>
      <w:r>
        <w:rPr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inet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static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address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10.0.79.167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netmask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255.255.255.0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gateway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10.0.79.200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dns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>-</w:t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nameservers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208.67.222.222</w:t>
      </w:r>
    </w:p>
    <w:p w:rsidR="00322813" w:rsidRDefault="00322813" w:rsidP="00322813">
      <w:pPr>
        <w:spacing w:line="360" w:lineRule="auto"/>
        <w:ind w:left="1134" w:firstLine="0"/>
        <w:jc w:val="left"/>
        <w:rPr>
          <w:b/>
          <w:szCs w:val="28"/>
          <w:lang w:val="uk-UA"/>
        </w:rPr>
      </w:pPr>
      <w:proofErr w:type="gramStart"/>
      <w:r w:rsidRPr="000530E4">
        <w:rPr>
          <w:rFonts w:ascii="Droid Sans Mono" w:eastAsia="Droid Sans Mono" w:hAnsi="Droid Sans Mono" w:cs="Droid Sans Mono"/>
          <w:b/>
          <w:szCs w:val="28"/>
          <w:lang w:val="en-US"/>
        </w:rPr>
        <w:t>auto</w:t>
      </w:r>
      <w:proofErr w:type="gram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eth</w:t>
      </w:r>
      <w:r>
        <w:rPr>
          <w:b/>
          <w:szCs w:val="28"/>
          <w:lang w:val="uk-UA"/>
        </w:rPr>
        <w:t xml:space="preserve">0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</w:p>
    <w:p w:rsidR="00322813" w:rsidRDefault="00322813" w:rsidP="00322813">
      <w:pPr>
        <w:spacing w:line="360" w:lineRule="auto"/>
        <w:ind w:firstLine="709"/>
      </w:pPr>
      <w:r>
        <w:rPr>
          <w:szCs w:val="28"/>
          <w:lang w:val="uk-UA"/>
        </w:rPr>
        <w:t xml:space="preserve"> Зберігаємо зміни в файлі натиснувши комбінацію </w:t>
      </w:r>
      <w:proofErr w:type="spellStart"/>
      <w:r>
        <w:rPr>
          <w:szCs w:val="28"/>
        </w:rPr>
        <w:t>Ctrl</w:t>
      </w:r>
      <w:proofErr w:type="spellEnd"/>
      <w:r>
        <w:rPr>
          <w:szCs w:val="28"/>
          <w:lang w:val="uk-UA"/>
        </w:rPr>
        <w:t>+</w:t>
      </w:r>
      <w:r>
        <w:rPr>
          <w:szCs w:val="28"/>
        </w:rPr>
        <w:t>O</w:t>
      </w:r>
      <w:r>
        <w:rPr>
          <w:szCs w:val="28"/>
          <w:lang w:val="uk-UA"/>
        </w:rPr>
        <w:t xml:space="preserve">, підтверджуємо збереження натисканням </w:t>
      </w:r>
      <w:proofErr w:type="spellStart"/>
      <w:r>
        <w:rPr>
          <w:szCs w:val="28"/>
        </w:rPr>
        <w:t>Enter</w:t>
      </w:r>
      <w:proofErr w:type="spellEnd"/>
      <w:r>
        <w:rPr>
          <w:szCs w:val="28"/>
          <w:lang w:val="uk-UA"/>
        </w:rPr>
        <w:t xml:space="preserve">, а потім </w:t>
      </w:r>
      <w:proofErr w:type="spellStart"/>
      <w:r>
        <w:rPr>
          <w:szCs w:val="28"/>
        </w:rPr>
        <w:t>Ctrl</w:t>
      </w:r>
      <w:proofErr w:type="spellEnd"/>
      <w:r>
        <w:rPr>
          <w:szCs w:val="28"/>
          <w:lang w:val="uk-UA"/>
        </w:rPr>
        <w:t xml:space="preserve"> + </w:t>
      </w:r>
      <w:r>
        <w:rPr>
          <w:szCs w:val="28"/>
        </w:rPr>
        <w:t>X</w:t>
      </w:r>
      <w:r>
        <w:rPr>
          <w:szCs w:val="28"/>
          <w:lang w:val="uk-UA"/>
        </w:rPr>
        <w:t>, щоб вийти.</w:t>
      </w:r>
      <w:r w:rsidRPr="00322813">
        <w:rPr>
          <w:szCs w:val="28"/>
          <w:lang w:val="uk-UA"/>
        </w:rPr>
        <w:t xml:space="preserve"> </w:t>
      </w:r>
      <w:r>
        <w:rPr>
          <w:lang w:val="uk-UA"/>
        </w:rPr>
        <w:t xml:space="preserve">Окрім цього необхідно відкрити файл та вести зміни в його структуру </w:t>
      </w:r>
      <w:bookmarkStart w:id="0" w:name="_GoBack"/>
      <w:bookmarkEnd w:id="0"/>
      <w:proofErr w:type="spellStart"/>
      <w:r>
        <w:rPr>
          <w:lang w:val="uk-UA"/>
        </w:rPr>
        <w:t>sudo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nano</w:t>
      </w:r>
      <w:proofErr w:type="spellEnd"/>
      <w:r>
        <w:rPr>
          <w:lang w:val="uk-UA"/>
        </w:rPr>
        <w:t xml:space="preserve"> /</w:t>
      </w:r>
      <w:proofErr w:type="spellStart"/>
      <w:r>
        <w:rPr>
          <w:lang w:val="uk-UA"/>
        </w:rPr>
        <w:t>etc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nat</w:t>
      </w:r>
      <w:proofErr w:type="spellEnd"/>
    </w:p>
    <w:p w:rsidR="00662629" w:rsidRPr="001A1DBF" w:rsidRDefault="00662629" w:rsidP="001A1DBF">
      <w:pPr>
        <w:spacing w:after="200" w:line="276" w:lineRule="auto"/>
        <w:ind w:firstLine="709"/>
      </w:pPr>
      <w:r>
        <w:rPr>
          <w:lang w:val="uk-UA"/>
        </w:rPr>
        <w:t xml:space="preserve"> Таким чином після виконання всіх операцій зазначених вище – результатом роботи є  </w:t>
      </w:r>
      <w:proofErr w:type="spellStart"/>
      <w:r w:rsidRPr="00662629">
        <w:rPr>
          <w:lang w:val="uk-UA"/>
        </w:rPr>
        <w:t>Raspberry</w:t>
      </w:r>
      <w:proofErr w:type="spellEnd"/>
      <w:r w:rsidRPr="00662629">
        <w:rPr>
          <w:lang w:val="uk-UA"/>
        </w:rPr>
        <w:t xml:space="preserve"> </w:t>
      </w:r>
      <w:proofErr w:type="spellStart"/>
      <w:r w:rsidRPr="00662629">
        <w:rPr>
          <w:lang w:val="uk-UA"/>
        </w:rPr>
        <w:t>Pi</w:t>
      </w:r>
      <w:proofErr w:type="spellEnd"/>
      <w:r>
        <w:rPr>
          <w:lang w:val="uk-UA"/>
        </w:rPr>
        <w:t xml:space="preserve"> з ОС та доступом до Інтернету.</w:t>
      </w:r>
    </w:p>
    <w:p w:rsidR="00B42669" w:rsidRDefault="0038136F" w:rsidP="00B42669">
      <w:pPr>
        <w:ind w:firstLine="709"/>
        <w:rPr>
          <w:b/>
          <w:lang w:val="uk-UA"/>
        </w:rPr>
      </w:pPr>
      <w:r w:rsidRPr="0038136F">
        <w:rPr>
          <w:b/>
          <w:lang w:val="uk-UA"/>
        </w:rPr>
        <w:t xml:space="preserve">4. Висновок </w:t>
      </w:r>
    </w:p>
    <w:p w:rsidR="005F5149" w:rsidRPr="00567727" w:rsidRDefault="005F5149" w:rsidP="00B42669">
      <w:pPr>
        <w:spacing w:before="120" w:line="360" w:lineRule="auto"/>
        <w:ind w:firstLine="709"/>
        <w:rPr>
          <w:b/>
          <w:lang w:val="uk-UA"/>
        </w:rPr>
      </w:pPr>
      <w:r>
        <w:rPr>
          <w:lang w:val="uk-UA"/>
        </w:rPr>
        <w:t>На цій лабораторній роботі я о</w:t>
      </w:r>
      <w:r w:rsidRPr="00567727">
        <w:rPr>
          <w:lang w:val="uk-UA"/>
        </w:rPr>
        <w:t xml:space="preserve">знайомитися з </w:t>
      </w:r>
      <w:r>
        <w:rPr>
          <w:lang w:val="uk-UA"/>
        </w:rPr>
        <w:t xml:space="preserve">технічними характеристиками </w:t>
      </w:r>
      <w:proofErr w:type="spellStart"/>
      <w:r w:rsidRPr="00567727">
        <w:rPr>
          <w:lang w:val="uk-UA"/>
        </w:rPr>
        <w:t>Raspberry</w:t>
      </w:r>
      <w:proofErr w:type="spellEnd"/>
      <w:r w:rsidRPr="00567727">
        <w:rPr>
          <w:lang w:val="uk-UA"/>
        </w:rPr>
        <w:t xml:space="preserve"> </w:t>
      </w:r>
      <w:proofErr w:type="spellStart"/>
      <w:r w:rsidRPr="00567727">
        <w:rPr>
          <w:lang w:val="uk-UA"/>
        </w:rPr>
        <w:t>Pi</w:t>
      </w:r>
      <w:proofErr w:type="spellEnd"/>
      <w:r>
        <w:rPr>
          <w:lang w:val="uk-UA"/>
        </w:rPr>
        <w:t xml:space="preserve">, виконала налаштування операційної системи та інтернету на  </w:t>
      </w:r>
      <w:proofErr w:type="spellStart"/>
      <w:r w:rsidRPr="00567727">
        <w:rPr>
          <w:lang w:val="uk-UA"/>
        </w:rPr>
        <w:t>Raspberry</w:t>
      </w:r>
      <w:proofErr w:type="spellEnd"/>
      <w:r w:rsidRPr="00567727">
        <w:rPr>
          <w:lang w:val="uk-UA"/>
        </w:rPr>
        <w:t xml:space="preserve"> </w:t>
      </w:r>
      <w:proofErr w:type="spellStart"/>
      <w:r w:rsidRPr="00567727">
        <w:rPr>
          <w:lang w:val="uk-UA"/>
        </w:rPr>
        <w:t>Pi</w:t>
      </w:r>
      <w:proofErr w:type="spellEnd"/>
      <w:r>
        <w:rPr>
          <w:lang w:val="uk-UA"/>
        </w:rPr>
        <w:t>.</w:t>
      </w:r>
    </w:p>
    <w:p w:rsidR="00AA44FA" w:rsidRPr="00AA44FA" w:rsidRDefault="00AA44FA" w:rsidP="0038136F">
      <w:pPr>
        <w:rPr>
          <w:lang w:val="uk-UA"/>
        </w:rPr>
      </w:pPr>
    </w:p>
    <w:p w:rsidR="0038136F" w:rsidRPr="0038136F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38136F" w:rsidSect="003813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1EC" w:rsidRDefault="004201EC" w:rsidP="000D4718">
      <w:r>
        <w:separator/>
      </w:r>
    </w:p>
  </w:endnote>
  <w:endnote w:type="continuationSeparator" w:id="0">
    <w:p w:rsidR="004201EC" w:rsidRDefault="004201EC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1EC" w:rsidRDefault="004201EC" w:rsidP="000D4718">
      <w:r>
        <w:separator/>
      </w:r>
    </w:p>
  </w:footnote>
  <w:footnote w:type="continuationSeparator" w:id="0">
    <w:p w:rsidR="004201EC" w:rsidRDefault="004201EC" w:rsidP="000D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6065"/>
    <w:rsid w:val="00007E09"/>
    <w:rsid w:val="00007E92"/>
    <w:rsid w:val="000330D8"/>
    <w:rsid w:val="00066060"/>
    <w:rsid w:val="000A4D0F"/>
    <w:rsid w:val="000B3D92"/>
    <w:rsid w:val="000B4153"/>
    <w:rsid w:val="000C63BD"/>
    <w:rsid w:val="000D4718"/>
    <w:rsid w:val="00116C28"/>
    <w:rsid w:val="0014276B"/>
    <w:rsid w:val="00145836"/>
    <w:rsid w:val="00146B52"/>
    <w:rsid w:val="0016010A"/>
    <w:rsid w:val="00166A9E"/>
    <w:rsid w:val="00184475"/>
    <w:rsid w:val="00186C41"/>
    <w:rsid w:val="001A1DBF"/>
    <w:rsid w:val="001B3B7E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22813"/>
    <w:rsid w:val="00354A24"/>
    <w:rsid w:val="00356321"/>
    <w:rsid w:val="00363894"/>
    <w:rsid w:val="00375151"/>
    <w:rsid w:val="0038136F"/>
    <w:rsid w:val="003832CF"/>
    <w:rsid w:val="003D23AC"/>
    <w:rsid w:val="004201EC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E2B18"/>
    <w:rsid w:val="00530447"/>
    <w:rsid w:val="00540789"/>
    <w:rsid w:val="00563ACD"/>
    <w:rsid w:val="00567727"/>
    <w:rsid w:val="005D5E2C"/>
    <w:rsid w:val="005F2D7D"/>
    <w:rsid w:val="005F5149"/>
    <w:rsid w:val="005F703B"/>
    <w:rsid w:val="005F75EC"/>
    <w:rsid w:val="00630BB1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42669"/>
    <w:rsid w:val="00B46BCB"/>
    <w:rsid w:val="00B47EAA"/>
    <w:rsid w:val="00B51E4A"/>
    <w:rsid w:val="00B5756A"/>
    <w:rsid w:val="00B619FC"/>
    <w:rsid w:val="00B64D1A"/>
    <w:rsid w:val="00B80017"/>
    <w:rsid w:val="00B855D3"/>
    <w:rsid w:val="00B90BEA"/>
    <w:rsid w:val="00BC7F57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F2E80"/>
    <w:rsid w:val="00D42F2F"/>
    <w:rsid w:val="00D439F4"/>
    <w:rsid w:val="00D46C40"/>
    <w:rsid w:val="00D7440C"/>
    <w:rsid w:val="00DB6370"/>
    <w:rsid w:val="00DD44F7"/>
    <w:rsid w:val="00DF3D86"/>
    <w:rsid w:val="00E170D8"/>
    <w:rsid w:val="00E223E9"/>
    <w:rsid w:val="00E22F92"/>
    <w:rsid w:val="00E23EA7"/>
    <w:rsid w:val="00E31C1E"/>
    <w:rsid w:val="00E367CB"/>
    <w:rsid w:val="00E44D67"/>
    <w:rsid w:val="00E653ED"/>
    <w:rsid w:val="00E83638"/>
    <w:rsid w:val="00EA4BBB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4;&#1076;&#1085;&#1086;&#1087;&#1083;&#1072;&#1090;&#1085;&#1099;&#1081;_&#1082;&#1086;&#1084;&#1087;&#1100;&#1102;&#1090;&#1077;&#1088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61E42-E46F-48C4-8135-79F5A20E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Анастасия</cp:lastModifiedBy>
  <cp:revision>9</cp:revision>
  <dcterms:created xsi:type="dcterms:W3CDTF">2018-09-10T20:56:00Z</dcterms:created>
  <dcterms:modified xsi:type="dcterms:W3CDTF">2018-10-12T21:55:00Z</dcterms:modified>
</cp:coreProperties>
</file>