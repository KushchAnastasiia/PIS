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Запорізький національний технічний університет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  <w:tab w:val="left" w:pos="9840"/>
        </w:tabs>
        <w:spacing w:line="360" w:lineRule="auto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к</w:t>
      </w:r>
      <w:r w:rsidRPr="00C14AEC">
        <w:rPr>
          <w:rFonts w:cs="Times New Roman"/>
          <w:color w:val="000000"/>
          <w:szCs w:val="28"/>
          <w:lang w:val="uk-UA"/>
        </w:rPr>
        <w:t>афедра програмних засобів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lang w:val="uk-UA"/>
        </w:rPr>
      </w:pPr>
    </w:p>
    <w:p w:rsidR="0038136F" w:rsidRPr="00715FE1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715FE1">
        <w:rPr>
          <w:rFonts w:cs="Times New Roman"/>
          <w:b/>
          <w:color w:val="000000"/>
          <w:szCs w:val="28"/>
          <w:lang w:val="uk-UA"/>
        </w:rPr>
        <w:t>ЗВІТ</w:t>
      </w:r>
    </w:p>
    <w:p w:rsidR="0038136F" w:rsidRPr="00E223E9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 xml:space="preserve">з лабораторної роботи № </w:t>
      </w:r>
      <w:r w:rsidR="005979B4">
        <w:rPr>
          <w:rFonts w:cs="Times New Roman"/>
          <w:color w:val="000000"/>
          <w:szCs w:val="28"/>
          <w:lang w:val="uk-UA"/>
        </w:rPr>
        <w:t>2</w:t>
      </w:r>
    </w:p>
    <w:p w:rsidR="0038136F" w:rsidRPr="00715FE1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>з дисципліни «</w:t>
      </w:r>
      <w:r w:rsidR="000B4153">
        <w:rPr>
          <w:rFonts w:cs="Times New Roman"/>
          <w:color w:val="000000"/>
          <w:szCs w:val="28"/>
          <w:lang w:val="uk-UA"/>
        </w:rPr>
        <w:t xml:space="preserve">Проектування інформаційних систем </w:t>
      </w:r>
      <w:r w:rsidRPr="00715FE1">
        <w:rPr>
          <w:rFonts w:cs="Times New Roman"/>
          <w:color w:val="000000"/>
          <w:szCs w:val="28"/>
          <w:lang w:val="uk-UA"/>
        </w:rPr>
        <w:t xml:space="preserve">» </w:t>
      </w:r>
    </w:p>
    <w:p w:rsidR="0038136F" w:rsidRPr="005979B4" w:rsidRDefault="005979B4" w:rsidP="005979B4">
      <w:pPr>
        <w:jc w:val="center"/>
        <w:rPr>
          <w:b/>
          <w:sz w:val="32"/>
          <w:szCs w:val="32"/>
        </w:rPr>
      </w:pPr>
      <w:r>
        <w:rPr>
          <w:rFonts w:cs="Times New Roman"/>
          <w:color w:val="000000"/>
          <w:szCs w:val="28"/>
          <w:lang w:val="uk-UA"/>
        </w:rPr>
        <w:t>з теми:</w:t>
      </w:r>
      <w:r w:rsidR="0038136F" w:rsidRPr="00715FE1">
        <w:rPr>
          <w:rFonts w:cs="Times New Roman"/>
          <w:color w:val="000000"/>
          <w:szCs w:val="28"/>
          <w:lang w:val="uk-UA"/>
        </w:rPr>
        <w:t xml:space="preserve"> </w:t>
      </w:r>
      <w:r w:rsidR="0038136F" w:rsidRPr="00715FE1">
        <w:rPr>
          <w:rFonts w:cs="Times New Roman"/>
          <w:b/>
          <w:color w:val="000000"/>
          <w:szCs w:val="28"/>
          <w:lang w:val="uk-UA"/>
        </w:rPr>
        <w:t>«</w:t>
      </w:r>
      <w:r>
        <w:rPr>
          <w:b/>
          <w:sz w:val="32"/>
          <w:szCs w:val="32"/>
        </w:rPr>
        <w:t xml:space="preserve">Установка и настройка веб-сервера на </w:t>
      </w:r>
      <w:r>
        <w:rPr>
          <w:b/>
          <w:sz w:val="32"/>
          <w:szCs w:val="32"/>
          <w:lang w:val="en-US"/>
        </w:rPr>
        <w:t>Raspberry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Pi</w:t>
      </w:r>
      <w:r w:rsidR="0038136F" w:rsidRPr="00715FE1">
        <w:rPr>
          <w:rFonts w:cs="Times New Roman"/>
          <w:b/>
          <w:color w:val="000000"/>
          <w:szCs w:val="28"/>
          <w:lang w:val="uk-UA"/>
        </w:rPr>
        <w:t>»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  <w:lang w:val="uk-UA"/>
        </w:rPr>
      </w:pPr>
    </w:p>
    <w:p w:rsidR="0038136F" w:rsidRPr="000B4153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8136F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  <w:r w:rsidRPr="00997A38">
        <w:rPr>
          <w:rFonts w:cs="Times New Roman"/>
          <w:lang w:val="uk-UA"/>
        </w:rPr>
        <w:t>Виконала</w:t>
      </w:r>
      <w:r>
        <w:rPr>
          <w:rFonts w:cs="Times New Roman"/>
          <w:lang w:val="uk-UA"/>
        </w:rPr>
        <w:t>:</w:t>
      </w:r>
    </w:p>
    <w:p w:rsidR="0038136F" w:rsidRPr="00417969" w:rsidRDefault="0038136F" w:rsidP="0038136F">
      <w:pPr>
        <w:tabs>
          <w:tab w:val="right" w:pos="0"/>
          <w:tab w:val="left" w:pos="840"/>
          <w:tab w:val="right" w:pos="9960"/>
        </w:tabs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студент г</w:t>
      </w:r>
      <w:r w:rsidRPr="00997A38">
        <w:rPr>
          <w:rFonts w:cs="Times New Roman"/>
          <w:lang w:val="uk-UA"/>
        </w:rPr>
        <w:t>рупи</w:t>
      </w:r>
      <w:r>
        <w:rPr>
          <w:rFonts w:cs="Times New Roman"/>
        </w:rPr>
        <w:t xml:space="preserve"> КНТ-715                                                        </w:t>
      </w:r>
      <w:r>
        <w:rPr>
          <w:rFonts w:cs="Times New Roman"/>
          <w:lang w:val="uk-UA"/>
        </w:rPr>
        <w:t>А. В. Кущ</w:t>
      </w:r>
    </w:p>
    <w:p w:rsidR="0038136F" w:rsidRDefault="0038136F" w:rsidP="0038136F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38136F" w:rsidRDefault="0038136F" w:rsidP="0038136F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38136F" w:rsidRDefault="0038136F" w:rsidP="0038136F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38136F" w:rsidRDefault="0038136F" w:rsidP="0038136F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38136F" w:rsidRDefault="0038136F" w:rsidP="0038136F">
      <w:pPr>
        <w:tabs>
          <w:tab w:val="right" w:pos="0"/>
          <w:tab w:val="left" w:pos="840"/>
          <w:tab w:val="right" w:pos="9960"/>
        </w:tabs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Прийняв: </w:t>
      </w:r>
    </w:p>
    <w:p w:rsidR="0038136F" w:rsidRDefault="00C3249E" w:rsidP="0038136F">
      <w:pPr>
        <w:tabs>
          <w:tab w:val="right" w:pos="0"/>
          <w:tab w:val="left" w:pos="840"/>
          <w:tab w:val="right" w:pos="9923"/>
        </w:tabs>
        <w:spacing w:line="360" w:lineRule="auto"/>
        <w:rPr>
          <w:rFonts w:cs="Times New Roman"/>
          <w:lang w:val="uk-UA"/>
        </w:rPr>
      </w:pPr>
      <w:r w:rsidRPr="00C3249E">
        <w:rPr>
          <w:rFonts w:cs="Times New Roman"/>
        </w:rPr>
        <w:t>к.т.н., доцент</w:t>
      </w:r>
      <w:r w:rsidR="0038136F">
        <w:rPr>
          <w:rFonts w:cs="Times New Roman"/>
          <w:lang w:val="uk-UA"/>
        </w:rPr>
        <w:t xml:space="preserve">                                                                          </w:t>
      </w:r>
      <w:r w:rsidR="000B4153">
        <w:rPr>
          <w:rFonts w:cs="Times New Roman"/>
          <w:lang w:val="uk-UA"/>
        </w:rPr>
        <w:t>Г.В. Табунщик</w:t>
      </w:r>
    </w:p>
    <w:p w:rsidR="0038136F" w:rsidRDefault="0038136F" w:rsidP="0038136F">
      <w:pPr>
        <w:tabs>
          <w:tab w:val="right" w:pos="0"/>
          <w:tab w:val="left" w:pos="840"/>
          <w:tab w:val="right" w:pos="10200"/>
        </w:tabs>
        <w:spacing w:line="360" w:lineRule="auto"/>
        <w:ind w:left="709"/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</w:p>
    <w:p w:rsidR="0038136F" w:rsidRDefault="0038136F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38136F" w:rsidRDefault="0038136F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5979B4" w:rsidRDefault="005979B4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5979B4" w:rsidRDefault="005979B4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5979B4" w:rsidRDefault="005979B4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38136F" w:rsidRPr="00ED115D" w:rsidRDefault="0038136F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uk-UA"/>
        </w:rPr>
        <w:t>201</w:t>
      </w:r>
      <w:r w:rsidRPr="00ED115D">
        <w:rPr>
          <w:rFonts w:cs="Times New Roman"/>
          <w:color w:val="000000"/>
          <w:szCs w:val="28"/>
        </w:rPr>
        <w:t>8</w:t>
      </w:r>
    </w:p>
    <w:p w:rsidR="0038136F" w:rsidRDefault="0038136F" w:rsidP="001A1DBF">
      <w:pPr>
        <w:pStyle w:val="2"/>
        <w:spacing w:before="120" w:after="120" w:line="276" w:lineRule="auto"/>
        <w:ind w:firstLine="709"/>
        <w:rPr>
          <w:lang w:val="uk-UA"/>
        </w:rPr>
      </w:pPr>
      <w:r w:rsidRPr="00967000">
        <w:rPr>
          <w:lang w:val="uk-UA"/>
        </w:rPr>
        <w:lastRenderedPageBreak/>
        <w:t xml:space="preserve">1. Мета </w:t>
      </w:r>
      <w:r w:rsidRPr="00690D22">
        <w:rPr>
          <w:lang w:val="uk-UA"/>
        </w:rPr>
        <w:t>роботи</w:t>
      </w:r>
    </w:p>
    <w:p w:rsidR="000B4153" w:rsidRPr="00567727" w:rsidRDefault="00DC4F06" w:rsidP="00F46339">
      <w:pPr>
        <w:pStyle w:val="2"/>
        <w:spacing w:before="120" w:after="120" w:line="360" w:lineRule="auto"/>
        <w:ind w:firstLine="709"/>
        <w:rPr>
          <w:b w:val="0"/>
          <w:lang w:val="uk-UA"/>
        </w:rPr>
      </w:pPr>
      <w:r>
        <w:rPr>
          <w:b w:val="0"/>
          <w:lang w:val="uk-UA"/>
        </w:rPr>
        <w:t xml:space="preserve">Встановити та налаштувати роботу веб-сервісу на </w:t>
      </w:r>
      <w:proofErr w:type="spellStart"/>
      <w:r w:rsidR="00567727" w:rsidRPr="00567727">
        <w:rPr>
          <w:b w:val="0"/>
          <w:lang w:val="uk-UA"/>
        </w:rPr>
        <w:t>Raspberry</w:t>
      </w:r>
      <w:proofErr w:type="spellEnd"/>
      <w:r w:rsidR="00567727" w:rsidRPr="00567727">
        <w:rPr>
          <w:b w:val="0"/>
          <w:lang w:val="uk-UA"/>
        </w:rPr>
        <w:t xml:space="preserve"> </w:t>
      </w:r>
      <w:proofErr w:type="spellStart"/>
      <w:r w:rsidR="00567727" w:rsidRPr="00567727">
        <w:rPr>
          <w:b w:val="0"/>
          <w:lang w:val="uk-UA"/>
        </w:rPr>
        <w:t>Pi</w:t>
      </w:r>
      <w:proofErr w:type="spellEnd"/>
      <w:r w:rsidR="00567727">
        <w:rPr>
          <w:b w:val="0"/>
          <w:lang w:val="uk-UA"/>
        </w:rPr>
        <w:t>.</w:t>
      </w:r>
      <w:r w:rsidR="00F46339">
        <w:rPr>
          <w:b w:val="0"/>
          <w:lang w:val="uk-UA"/>
        </w:rPr>
        <w:t xml:space="preserve"> Створити власну сторінку сайту для відображення створеного веб-сервісу. </w:t>
      </w:r>
    </w:p>
    <w:p w:rsidR="0038136F" w:rsidRDefault="0038136F" w:rsidP="001A1DBF">
      <w:pPr>
        <w:pStyle w:val="2"/>
        <w:spacing w:before="120" w:after="120" w:line="276" w:lineRule="auto"/>
        <w:ind w:firstLine="709"/>
        <w:rPr>
          <w:lang w:val="uk-UA"/>
        </w:rPr>
      </w:pPr>
      <w:r>
        <w:rPr>
          <w:lang w:val="uk-UA"/>
        </w:rPr>
        <w:t>2. Завдання до роботи</w:t>
      </w:r>
    </w:p>
    <w:p w:rsidR="00F46339" w:rsidRPr="00F46339" w:rsidRDefault="00F46339" w:rsidP="00F46339">
      <w:pPr>
        <w:pStyle w:val="2"/>
        <w:spacing w:line="360" w:lineRule="auto"/>
        <w:ind w:firstLine="709"/>
        <w:rPr>
          <w:rFonts w:eastAsiaTheme="minorHAnsi" w:cstheme="minorBidi"/>
          <w:b w:val="0"/>
          <w:bCs w:val="0"/>
          <w:szCs w:val="28"/>
          <w:lang w:val="uk-UA"/>
        </w:rPr>
      </w:pPr>
      <w:r w:rsidRPr="00F46339">
        <w:rPr>
          <w:rFonts w:eastAsiaTheme="minorHAnsi" w:cstheme="minorBidi"/>
          <w:b w:val="0"/>
          <w:bCs w:val="0"/>
          <w:szCs w:val="28"/>
          <w:lang w:val="uk-UA"/>
        </w:rPr>
        <w:t xml:space="preserve">2.1 Провести установку і базове налаштування пакетів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Apache</w:t>
      </w:r>
      <w:proofErr w:type="spellEnd"/>
      <w:r w:rsidRPr="00F46339">
        <w:rPr>
          <w:rFonts w:eastAsiaTheme="minorHAnsi" w:cstheme="minorBidi"/>
          <w:b w:val="0"/>
          <w:bCs w:val="0"/>
          <w:szCs w:val="28"/>
          <w:lang w:val="uk-UA"/>
        </w:rPr>
        <w:t xml:space="preserve">, </w:t>
      </w:r>
      <w:r w:rsidRPr="00F46339">
        <w:rPr>
          <w:rFonts w:eastAsiaTheme="minorHAnsi" w:cstheme="minorBidi"/>
          <w:b w:val="0"/>
          <w:bCs w:val="0"/>
          <w:szCs w:val="28"/>
        </w:rPr>
        <w:t>PHP</w:t>
      </w:r>
      <w:r w:rsidRPr="00F46339">
        <w:rPr>
          <w:rFonts w:eastAsiaTheme="minorHAnsi" w:cstheme="minorBidi"/>
          <w:b w:val="0"/>
          <w:bCs w:val="0"/>
          <w:szCs w:val="28"/>
          <w:lang w:val="uk-UA"/>
        </w:rPr>
        <w:t xml:space="preserve">5,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MySql</w:t>
      </w:r>
      <w:proofErr w:type="spellEnd"/>
      <w:r w:rsidRPr="00F46339">
        <w:rPr>
          <w:rFonts w:eastAsiaTheme="minorHAnsi" w:cstheme="minorBidi"/>
          <w:b w:val="0"/>
          <w:bCs w:val="0"/>
          <w:szCs w:val="28"/>
          <w:lang w:val="uk-UA"/>
        </w:rPr>
        <w:t xml:space="preserve"> в середовищі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Raspbian</w:t>
      </w:r>
      <w:proofErr w:type="spellEnd"/>
      <w:r w:rsidRPr="00F46339">
        <w:rPr>
          <w:rFonts w:eastAsiaTheme="minorHAnsi" w:cstheme="minorBidi"/>
          <w:b w:val="0"/>
          <w:bCs w:val="0"/>
          <w:szCs w:val="28"/>
          <w:lang w:val="uk-UA"/>
        </w:rPr>
        <w:t xml:space="preserve"> </w:t>
      </w:r>
      <w:r w:rsidRPr="00F46339">
        <w:rPr>
          <w:rFonts w:eastAsiaTheme="minorHAnsi" w:cstheme="minorBidi"/>
          <w:b w:val="0"/>
          <w:bCs w:val="0"/>
          <w:szCs w:val="28"/>
        </w:rPr>
        <w:t>GNU</w:t>
      </w:r>
      <w:r w:rsidRPr="00F46339">
        <w:rPr>
          <w:rFonts w:eastAsiaTheme="minorHAnsi" w:cstheme="minorBidi"/>
          <w:b w:val="0"/>
          <w:bCs w:val="0"/>
          <w:szCs w:val="28"/>
          <w:lang w:val="uk-UA"/>
        </w:rPr>
        <w:t xml:space="preserve"> /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Linux</w:t>
      </w:r>
      <w:proofErr w:type="spellEnd"/>
      <w:r w:rsidRPr="00F46339">
        <w:rPr>
          <w:rFonts w:eastAsiaTheme="minorHAnsi" w:cstheme="minorBidi"/>
          <w:b w:val="0"/>
          <w:bCs w:val="0"/>
          <w:szCs w:val="28"/>
          <w:lang w:val="uk-UA"/>
        </w:rPr>
        <w:t>.</w:t>
      </w:r>
    </w:p>
    <w:p w:rsidR="00F46339" w:rsidRPr="00F46339" w:rsidRDefault="00F46339" w:rsidP="00F46339">
      <w:pPr>
        <w:pStyle w:val="2"/>
        <w:spacing w:line="360" w:lineRule="auto"/>
        <w:ind w:firstLine="709"/>
        <w:rPr>
          <w:rFonts w:eastAsiaTheme="minorHAnsi" w:cstheme="minorBidi"/>
          <w:b w:val="0"/>
          <w:bCs w:val="0"/>
          <w:szCs w:val="28"/>
        </w:rPr>
      </w:pPr>
      <w:r w:rsidRPr="00F46339">
        <w:rPr>
          <w:rFonts w:eastAsiaTheme="minorHAnsi" w:cstheme="minorBidi"/>
          <w:b w:val="0"/>
          <w:bCs w:val="0"/>
          <w:szCs w:val="28"/>
        </w:rPr>
        <w:t xml:space="preserve">2.2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Створити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HTML-документ,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який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буде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відображати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створений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веб-сервер і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переконатися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в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його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доступності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</w:t>
      </w:r>
      <w:proofErr w:type="gramStart"/>
      <w:r w:rsidRPr="00F46339">
        <w:rPr>
          <w:rFonts w:eastAsiaTheme="minorHAnsi" w:cstheme="minorBidi"/>
          <w:b w:val="0"/>
          <w:bCs w:val="0"/>
          <w:szCs w:val="28"/>
        </w:rPr>
        <w:t>по</w:t>
      </w:r>
      <w:proofErr w:type="gramEnd"/>
      <w:r w:rsidRPr="00F46339">
        <w:rPr>
          <w:rFonts w:eastAsiaTheme="minorHAnsi" w:cstheme="minorBidi"/>
          <w:b w:val="0"/>
          <w:bCs w:val="0"/>
          <w:szCs w:val="28"/>
        </w:rPr>
        <w:t xml:space="preserve">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мережі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>.</w:t>
      </w:r>
    </w:p>
    <w:p w:rsidR="00F46339" w:rsidRDefault="00F46339" w:rsidP="00F46339">
      <w:pPr>
        <w:pStyle w:val="2"/>
        <w:spacing w:line="360" w:lineRule="auto"/>
        <w:ind w:firstLine="709"/>
        <w:rPr>
          <w:rFonts w:eastAsiaTheme="minorHAnsi" w:cstheme="minorBidi"/>
          <w:b w:val="0"/>
          <w:bCs w:val="0"/>
          <w:szCs w:val="28"/>
          <w:lang w:val="uk-UA"/>
        </w:rPr>
      </w:pPr>
      <w:r w:rsidRPr="00F46339">
        <w:rPr>
          <w:rFonts w:eastAsiaTheme="minorHAnsi" w:cstheme="minorBidi"/>
          <w:b w:val="0"/>
          <w:bCs w:val="0"/>
          <w:szCs w:val="28"/>
        </w:rPr>
        <w:t xml:space="preserve">2.3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Оформити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звіт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по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виконаній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роботі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>.</w:t>
      </w:r>
    </w:p>
    <w:p w:rsidR="0038136F" w:rsidRPr="00467838" w:rsidRDefault="0038136F" w:rsidP="00F46339">
      <w:pPr>
        <w:pStyle w:val="2"/>
        <w:spacing w:before="120" w:after="240"/>
        <w:ind w:firstLine="709"/>
        <w:rPr>
          <w:lang w:val="en-US"/>
        </w:rPr>
      </w:pPr>
      <w:r>
        <w:rPr>
          <w:lang w:val="uk-UA"/>
        </w:rPr>
        <w:t>3. Результати роботи</w:t>
      </w:r>
    </w:p>
    <w:p w:rsidR="00467838" w:rsidRDefault="00467838" w:rsidP="00F46339">
      <w:pPr>
        <w:spacing w:line="360" w:lineRule="auto"/>
        <w:ind w:firstLine="709"/>
        <w:rPr>
          <w:lang w:val="uk-UA"/>
        </w:rPr>
      </w:pPr>
      <w:proofErr w:type="spellStart"/>
      <w:r w:rsidRPr="00467838">
        <w:t>Raspberry</w:t>
      </w:r>
      <w:proofErr w:type="spellEnd"/>
      <w:r w:rsidRPr="00467838">
        <w:t xml:space="preserve"> </w:t>
      </w:r>
      <w:proofErr w:type="spellStart"/>
      <w:r w:rsidRPr="00467838">
        <w:t>Pi</w:t>
      </w:r>
      <w:proofErr w:type="spellEnd"/>
      <w:r w:rsidRPr="00467838">
        <w:t xml:space="preserve"> </w:t>
      </w:r>
      <w:r>
        <w:rPr>
          <w:lang w:val="uk-UA"/>
        </w:rPr>
        <w:t>це</w:t>
      </w:r>
      <w:r w:rsidRPr="00467838">
        <w:t xml:space="preserve"> </w:t>
      </w:r>
      <w:proofErr w:type="spellStart"/>
      <w:r w:rsidRPr="00467838">
        <w:t>повноцінний</w:t>
      </w:r>
      <w:proofErr w:type="spellEnd"/>
      <w:r w:rsidRPr="00467838">
        <w:t xml:space="preserve"> </w:t>
      </w:r>
      <w:proofErr w:type="spellStart"/>
      <w:r w:rsidRPr="00467838">
        <w:t>комп'ютер</w:t>
      </w:r>
      <w:proofErr w:type="spellEnd"/>
      <w:r w:rsidRPr="00467838">
        <w:t xml:space="preserve"> з </w:t>
      </w:r>
      <w:proofErr w:type="spellStart"/>
      <w:proofErr w:type="gramStart"/>
      <w:r w:rsidRPr="00467838">
        <w:t>п</w:t>
      </w:r>
      <w:proofErr w:type="gramEnd"/>
      <w:r w:rsidRPr="00467838">
        <w:t>ідтримкою</w:t>
      </w:r>
      <w:proofErr w:type="spellEnd"/>
      <w:r w:rsidRPr="00467838">
        <w:t xml:space="preserve"> </w:t>
      </w:r>
      <w:proofErr w:type="spellStart"/>
      <w:r w:rsidRPr="00467838">
        <w:t>роботи</w:t>
      </w:r>
      <w:proofErr w:type="spellEnd"/>
      <w:r w:rsidRPr="00467838">
        <w:t xml:space="preserve"> в </w:t>
      </w:r>
      <w:proofErr w:type="spellStart"/>
      <w:r w:rsidRPr="00467838">
        <w:t>мережі</w:t>
      </w:r>
      <w:proofErr w:type="spellEnd"/>
      <w:r w:rsidRPr="00467838">
        <w:t>,</w:t>
      </w:r>
      <w:r>
        <w:rPr>
          <w:lang w:val="uk-UA"/>
        </w:rPr>
        <w:t xml:space="preserve"> тому налаштуємо на ньому </w:t>
      </w:r>
      <w:r w:rsidRPr="00467838">
        <w:t xml:space="preserve">веб-сервер. </w:t>
      </w:r>
      <w:r>
        <w:rPr>
          <w:lang w:val="uk-UA"/>
        </w:rPr>
        <w:t xml:space="preserve">Для цього скористаємося </w:t>
      </w:r>
      <w:proofErr w:type="spellStart"/>
      <w:r w:rsidRPr="00467838">
        <w:t>зв'язкою</w:t>
      </w:r>
      <w:proofErr w:type="spellEnd"/>
      <w:r w:rsidRPr="00467838">
        <w:t xml:space="preserve">, яку </w:t>
      </w:r>
      <w:proofErr w:type="spellStart"/>
      <w:r w:rsidRPr="00467838">
        <w:t>називають</w:t>
      </w:r>
      <w:proofErr w:type="spellEnd"/>
      <w:r w:rsidRPr="00467838">
        <w:t xml:space="preserve"> LAMP (</w:t>
      </w:r>
      <w:proofErr w:type="spellStart"/>
      <w:r w:rsidRPr="00467838">
        <w:t>Linux</w:t>
      </w:r>
      <w:proofErr w:type="spellEnd"/>
      <w:r w:rsidRPr="00467838">
        <w:t xml:space="preserve">, </w:t>
      </w:r>
      <w:proofErr w:type="spellStart"/>
      <w:r w:rsidRPr="00467838">
        <w:t>Apache</w:t>
      </w:r>
      <w:proofErr w:type="spellEnd"/>
      <w:r w:rsidRPr="00467838">
        <w:t xml:space="preserve">, </w:t>
      </w:r>
      <w:proofErr w:type="spellStart"/>
      <w:r w:rsidRPr="00467838">
        <w:t>MySQL</w:t>
      </w:r>
      <w:proofErr w:type="spellEnd"/>
      <w:r w:rsidRPr="00467838">
        <w:t xml:space="preserve">, PHP). </w:t>
      </w:r>
    </w:p>
    <w:p w:rsidR="00467838" w:rsidRDefault="00467838" w:rsidP="00F46339">
      <w:pPr>
        <w:spacing w:line="360" w:lineRule="auto"/>
        <w:ind w:firstLine="709"/>
        <w:rPr>
          <w:lang w:val="uk-UA"/>
        </w:rPr>
      </w:pPr>
      <w:proofErr w:type="spellStart"/>
      <w:r w:rsidRPr="00467838">
        <w:t>Raspberry</w:t>
      </w:r>
      <w:proofErr w:type="spellEnd"/>
      <w:r w:rsidRPr="00467838">
        <w:t xml:space="preserve"> </w:t>
      </w:r>
      <w:proofErr w:type="spellStart"/>
      <w:r w:rsidRPr="00467838">
        <w:t>Pi</w:t>
      </w:r>
      <w:proofErr w:type="spellEnd"/>
      <w:r w:rsidRPr="00467838">
        <w:t xml:space="preserve"> </w:t>
      </w:r>
      <w:proofErr w:type="spellStart"/>
      <w:r w:rsidRPr="00467838">
        <w:t>можна</w:t>
      </w:r>
      <w:proofErr w:type="spellEnd"/>
      <w:r w:rsidRPr="00467838">
        <w:t xml:space="preserve"> </w:t>
      </w:r>
      <w:proofErr w:type="spellStart"/>
      <w:r w:rsidRPr="00467838">
        <w:t>використовувати</w:t>
      </w:r>
      <w:proofErr w:type="spellEnd"/>
      <w:r w:rsidRPr="00467838">
        <w:t xml:space="preserve"> як </w:t>
      </w:r>
      <w:proofErr w:type="spellStart"/>
      <w:r w:rsidRPr="00467838">
        <w:t>тестовий</w:t>
      </w:r>
      <w:proofErr w:type="spellEnd"/>
      <w:r w:rsidRPr="00467838">
        <w:t xml:space="preserve"> сервер для </w:t>
      </w:r>
      <w:proofErr w:type="spellStart"/>
      <w:r w:rsidRPr="00467838">
        <w:t>розробника</w:t>
      </w:r>
      <w:proofErr w:type="spellEnd"/>
      <w:r w:rsidRPr="00467838">
        <w:t xml:space="preserve">, </w:t>
      </w:r>
      <w:proofErr w:type="spellStart"/>
      <w:r w:rsidRPr="00467838">
        <w:t>або</w:t>
      </w:r>
      <w:proofErr w:type="spellEnd"/>
      <w:r w:rsidRPr="00467838">
        <w:t xml:space="preserve"> як невеликий веб-сервер для </w:t>
      </w:r>
      <w:proofErr w:type="spellStart"/>
      <w:r w:rsidRPr="00467838">
        <w:t>власних</w:t>
      </w:r>
      <w:proofErr w:type="spellEnd"/>
      <w:r w:rsidRPr="00467838">
        <w:t xml:space="preserve"> потреб. </w:t>
      </w:r>
      <w:r>
        <w:rPr>
          <w:lang w:val="uk-UA"/>
        </w:rPr>
        <w:t xml:space="preserve">В рамках </w:t>
      </w:r>
      <w:proofErr w:type="spellStart"/>
      <w:r>
        <w:rPr>
          <w:lang w:val="uk-UA"/>
        </w:rPr>
        <w:t>лабороторної</w:t>
      </w:r>
      <w:proofErr w:type="spellEnd"/>
      <w:r>
        <w:rPr>
          <w:lang w:val="uk-UA"/>
        </w:rPr>
        <w:t xml:space="preserve"> роботи створюємо звичайний</w:t>
      </w:r>
      <w:r w:rsidRPr="00467838">
        <w:t xml:space="preserve"> веб-сервер </w:t>
      </w:r>
      <w:r>
        <w:rPr>
          <w:lang w:val="uk-UA"/>
        </w:rPr>
        <w:t xml:space="preserve">та відправляємо по мережі прості </w:t>
      </w:r>
      <w:proofErr w:type="spellStart"/>
      <w:r w:rsidRPr="00467838">
        <w:t>html</w:t>
      </w:r>
      <w:proofErr w:type="spellEnd"/>
      <w:r w:rsidRPr="00467838">
        <w:t>-</w:t>
      </w:r>
      <w:r>
        <w:rPr>
          <w:lang w:val="uk-UA"/>
        </w:rPr>
        <w:t>сторінки.</w:t>
      </w:r>
    </w:p>
    <w:p w:rsidR="00467838" w:rsidRDefault="00467838" w:rsidP="00F46339">
      <w:pPr>
        <w:spacing w:line="360" w:lineRule="auto"/>
        <w:ind w:firstLine="709"/>
        <w:rPr>
          <w:lang w:val="uk-UA"/>
        </w:rPr>
      </w:pPr>
      <w:r>
        <w:rPr>
          <w:lang w:val="uk-UA"/>
        </w:rPr>
        <w:t>Для роботи нам знадобиться підключення до мережі Інтернет. Після чого можна починати встановлення необхідного ПО</w:t>
      </w:r>
      <w:r w:rsidR="00C35957">
        <w:rPr>
          <w:lang w:val="uk-UA"/>
        </w:rPr>
        <w:t xml:space="preserve">, для цього використовуємо пакетний менеджер </w:t>
      </w:r>
      <w:proofErr w:type="spellStart"/>
      <w:r w:rsidRPr="00C35957">
        <w:rPr>
          <w:b/>
        </w:rPr>
        <w:t>apt-get</w:t>
      </w:r>
      <w:proofErr w:type="spellEnd"/>
      <w:r w:rsidRPr="00467838">
        <w:t>.</w:t>
      </w:r>
      <w:r w:rsidR="00C35957">
        <w:rPr>
          <w:lang w:val="uk-UA"/>
        </w:rPr>
        <w:t xml:space="preserve"> Також п</w:t>
      </w:r>
      <w:proofErr w:type="spellStart"/>
      <w:r w:rsidR="00C35957" w:rsidRPr="00C35957">
        <w:t>еред</w:t>
      </w:r>
      <w:proofErr w:type="spellEnd"/>
      <w:r w:rsidR="00C35957" w:rsidRPr="00C35957">
        <w:t xml:space="preserve"> </w:t>
      </w:r>
      <w:proofErr w:type="spellStart"/>
      <w:r w:rsidR="00C35957" w:rsidRPr="00C35957">
        <w:t>установкою</w:t>
      </w:r>
      <w:proofErr w:type="spellEnd"/>
      <w:r w:rsidR="00C35957" w:rsidRPr="00C35957">
        <w:t xml:space="preserve"> </w:t>
      </w:r>
      <w:proofErr w:type="spellStart"/>
      <w:r w:rsidR="00C35957" w:rsidRPr="00C35957">
        <w:t>рекомендується</w:t>
      </w:r>
      <w:proofErr w:type="spellEnd"/>
      <w:r w:rsidR="00C35957" w:rsidRPr="00C35957">
        <w:t xml:space="preserve"> </w:t>
      </w:r>
      <w:proofErr w:type="spellStart"/>
      <w:r w:rsidR="00C35957" w:rsidRPr="00C35957">
        <w:t>оновити</w:t>
      </w:r>
      <w:proofErr w:type="spellEnd"/>
      <w:r w:rsidR="00C35957" w:rsidRPr="00C35957">
        <w:t xml:space="preserve"> систем</w:t>
      </w:r>
      <w:r w:rsidR="00C35957">
        <w:rPr>
          <w:lang w:val="uk-UA"/>
        </w:rPr>
        <w:t>у</w:t>
      </w:r>
      <w:r w:rsidR="00C35957" w:rsidRPr="00C35957">
        <w:t xml:space="preserve"> </w:t>
      </w:r>
      <w:r w:rsidR="00C35957">
        <w:rPr>
          <w:lang w:val="uk-UA"/>
        </w:rPr>
        <w:t xml:space="preserve">за допомогою </w:t>
      </w:r>
      <w:r w:rsidR="00C35957" w:rsidRPr="00C35957">
        <w:t>команд</w:t>
      </w:r>
      <w:r w:rsidR="00C35957">
        <w:rPr>
          <w:lang w:val="uk-UA"/>
        </w:rPr>
        <w:t>и</w:t>
      </w:r>
      <w:r w:rsidR="00C35957" w:rsidRPr="00C35957">
        <w:t xml:space="preserve"> </w:t>
      </w:r>
      <w:proofErr w:type="spellStart"/>
      <w:r w:rsidR="00C35957" w:rsidRPr="00C35957">
        <w:rPr>
          <w:b/>
        </w:rPr>
        <w:t>apt-get</w:t>
      </w:r>
      <w:proofErr w:type="spellEnd"/>
      <w:r w:rsidR="00C35957" w:rsidRPr="00C35957">
        <w:rPr>
          <w:b/>
        </w:rPr>
        <w:t xml:space="preserve"> </w:t>
      </w:r>
      <w:proofErr w:type="spellStart"/>
      <w:r w:rsidR="00C35957" w:rsidRPr="00C35957">
        <w:rPr>
          <w:b/>
        </w:rPr>
        <w:t>update</w:t>
      </w:r>
      <w:proofErr w:type="spellEnd"/>
      <w:r w:rsidR="00C35957" w:rsidRPr="00C35957">
        <w:t>.</w:t>
      </w:r>
    </w:p>
    <w:p w:rsidR="00C35957" w:rsidRDefault="00C35957" w:rsidP="00F46339">
      <w:pPr>
        <w:spacing w:after="120" w:line="360" w:lineRule="auto"/>
        <w:ind w:firstLine="709"/>
        <w:rPr>
          <w:lang w:val="uk-UA"/>
        </w:rPr>
      </w:pPr>
      <w:r>
        <w:rPr>
          <w:lang w:val="uk-UA"/>
        </w:rPr>
        <w:t xml:space="preserve">Виконуємо ряд команд: </w:t>
      </w:r>
    </w:p>
    <w:p w:rsidR="00C35957" w:rsidRDefault="00C35957" w:rsidP="00F46339">
      <w:pPr>
        <w:spacing w:line="360" w:lineRule="auto"/>
        <w:ind w:left="709" w:firstLine="0"/>
        <w:rPr>
          <w:b/>
          <w:lang w:val="uk-UA"/>
        </w:rPr>
      </w:pPr>
      <w:r>
        <w:rPr>
          <w:b/>
          <w:lang w:val="uk-UA"/>
        </w:rPr>
        <w:t xml:space="preserve">1) </w:t>
      </w:r>
      <w:r w:rsidRPr="00C35957">
        <w:rPr>
          <w:lang w:val="uk-UA"/>
        </w:rPr>
        <w:t>Для установки</w:t>
      </w:r>
      <w:r w:rsidRPr="00C35957">
        <w:rPr>
          <w:b/>
          <w:lang w:val="uk-UA"/>
        </w:rPr>
        <w:t xml:space="preserve"> </w:t>
      </w:r>
      <w:proofErr w:type="spellStart"/>
      <w:r w:rsidRPr="00C35957">
        <w:rPr>
          <w:b/>
          <w:lang w:val="uk-UA"/>
        </w:rPr>
        <w:t>apache</w:t>
      </w:r>
      <w:proofErr w:type="spellEnd"/>
      <w:r w:rsidRPr="00C35957">
        <w:rPr>
          <w:lang w:val="uk-UA"/>
        </w:rPr>
        <w:t>.</w:t>
      </w:r>
      <w:r w:rsidRPr="005979B4">
        <w:rPr>
          <w:b/>
        </w:rPr>
        <w:t xml:space="preserve"> </w:t>
      </w:r>
    </w:p>
    <w:p w:rsidR="00C35957" w:rsidRPr="00C35957" w:rsidRDefault="00C35957" w:rsidP="00F46339">
      <w:pPr>
        <w:spacing w:line="360" w:lineRule="auto"/>
        <w:ind w:left="1416" w:firstLine="0"/>
        <w:rPr>
          <w:b/>
          <w:lang w:val="uk-UA"/>
        </w:rPr>
      </w:pPr>
      <w:proofErr w:type="gramStart"/>
      <w:r w:rsidRPr="00C35957">
        <w:rPr>
          <w:b/>
          <w:lang w:val="en-US"/>
        </w:rPr>
        <w:t>apt</w:t>
      </w:r>
      <w:r w:rsidRPr="005979B4">
        <w:rPr>
          <w:b/>
          <w:lang w:val="uk-UA"/>
        </w:rPr>
        <w:t>-</w:t>
      </w:r>
      <w:r w:rsidRPr="00C35957">
        <w:rPr>
          <w:b/>
          <w:lang w:val="en-US"/>
        </w:rPr>
        <w:t>get</w:t>
      </w:r>
      <w:proofErr w:type="gramEnd"/>
      <w:r w:rsidRPr="005979B4">
        <w:rPr>
          <w:b/>
          <w:lang w:val="uk-UA"/>
        </w:rPr>
        <w:t xml:space="preserve"> </w:t>
      </w:r>
      <w:r w:rsidRPr="00C35957">
        <w:rPr>
          <w:b/>
          <w:lang w:val="en-US"/>
        </w:rPr>
        <w:t>install</w:t>
      </w:r>
      <w:r w:rsidRPr="005979B4">
        <w:rPr>
          <w:b/>
          <w:lang w:val="uk-UA"/>
        </w:rPr>
        <w:t xml:space="preserve"> </w:t>
      </w:r>
      <w:r w:rsidRPr="00C35957">
        <w:rPr>
          <w:b/>
          <w:lang w:val="en-US"/>
        </w:rPr>
        <w:t>apache</w:t>
      </w:r>
      <w:r w:rsidRPr="005979B4">
        <w:rPr>
          <w:b/>
          <w:lang w:val="uk-UA"/>
        </w:rPr>
        <w:t>2</w:t>
      </w:r>
    </w:p>
    <w:p w:rsidR="00C35957" w:rsidRDefault="00C35957" w:rsidP="00F46339">
      <w:pPr>
        <w:spacing w:line="360" w:lineRule="auto"/>
        <w:ind w:left="709" w:firstLine="0"/>
        <w:rPr>
          <w:b/>
          <w:lang w:val="uk-UA"/>
        </w:rPr>
      </w:pPr>
      <w:r>
        <w:rPr>
          <w:b/>
          <w:lang w:val="uk-UA"/>
        </w:rPr>
        <w:t xml:space="preserve">2) </w:t>
      </w:r>
      <w:r w:rsidRPr="00C35957">
        <w:rPr>
          <w:lang w:val="uk-UA"/>
        </w:rPr>
        <w:t xml:space="preserve">Для установки серверу баз даних </w:t>
      </w:r>
      <w:r w:rsidRPr="00C35957">
        <w:rPr>
          <w:b/>
          <w:lang w:val="en-US"/>
        </w:rPr>
        <w:t>MySQL</w:t>
      </w:r>
      <w:r w:rsidRPr="00C35957">
        <w:rPr>
          <w:lang w:val="uk-UA"/>
        </w:rPr>
        <w:t>.</w:t>
      </w:r>
      <w:r w:rsidRPr="00C35957">
        <w:rPr>
          <w:b/>
          <w:lang w:val="uk-UA"/>
        </w:rPr>
        <w:t xml:space="preserve"> </w:t>
      </w:r>
    </w:p>
    <w:p w:rsidR="00C35957" w:rsidRPr="00C35957" w:rsidRDefault="00C35957" w:rsidP="00F46339">
      <w:pPr>
        <w:spacing w:line="360" w:lineRule="auto"/>
        <w:ind w:left="1416" w:firstLine="0"/>
        <w:rPr>
          <w:b/>
          <w:lang w:val="uk-UA"/>
        </w:rPr>
      </w:pPr>
      <w:proofErr w:type="spellStart"/>
      <w:proofErr w:type="gramStart"/>
      <w:r w:rsidRPr="00C35957">
        <w:rPr>
          <w:b/>
          <w:lang w:val="en-US"/>
        </w:rPr>
        <w:t>sudo</w:t>
      </w:r>
      <w:proofErr w:type="spellEnd"/>
      <w:proofErr w:type="gramEnd"/>
      <w:r w:rsidRPr="00C35957">
        <w:rPr>
          <w:b/>
          <w:lang w:val="uk-UA"/>
        </w:rPr>
        <w:t xml:space="preserve"> </w:t>
      </w:r>
      <w:r w:rsidRPr="00C35957">
        <w:rPr>
          <w:b/>
          <w:lang w:val="en-US"/>
        </w:rPr>
        <w:t>apt</w:t>
      </w:r>
      <w:r w:rsidRPr="00C35957">
        <w:rPr>
          <w:b/>
          <w:lang w:val="uk-UA"/>
        </w:rPr>
        <w:t>-</w:t>
      </w:r>
      <w:r w:rsidRPr="00C35957">
        <w:rPr>
          <w:b/>
          <w:lang w:val="en-US"/>
        </w:rPr>
        <w:t>get</w:t>
      </w:r>
      <w:r w:rsidRPr="00C35957">
        <w:rPr>
          <w:b/>
          <w:lang w:val="uk-UA"/>
        </w:rPr>
        <w:t xml:space="preserve"> </w:t>
      </w:r>
      <w:r w:rsidRPr="00C35957">
        <w:rPr>
          <w:b/>
          <w:lang w:val="en-US"/>
        </w:rPr>
        <w:t>install</w:t>
      </w:r>
      <w:r w:rsidRPr="00C35957">
        <w:rPr>
          <w:b/>
          <w:lang w:val="uk-UA"/>
        </w:rPr>
        <w:t xml:space="preserve"> </w:t>
      </w:r>
      <w:proofErr w:type="spellStart"/>
      <w:r w:rsidRPr="00C35957">
        <w:rPr>
          <w:b/>
          <w:lang w:val="en-US"/>
        </w:rPr>
        <w:t>mysql</w:t>
      </w:r>
      <w:proofErr w:type="spellEnd"/>
      <w:r w:rsidRPr="00C35957">
        <w:rPr>
          <w:b/>
          <w:lang w:val="uk-UA"/>
        </w:rPr>
        <w:t>-</w:t>
      </w:r>
      <w:r w:rsidRPr="00C35957">
        <w:rPr>
          <w:b/>
          <w:lang w:val="en-US"/>
        </w:rPr>
        <w:t>server</w:t>
      </w:r>
      <w:r w:rsidRPr="00C35957">
        <w:rPr>
          <w:b/>
          <w:lang w:val="uk-UA"/>
        </w:rPr>
        <w:t xml:space="preserve">  </w:t>
      </w:r>
    </w:p>
    <w:p w:rsidR="00C35957" w:rsidRPr="00C35957" w:rsidRDefault="00C35957" w:rsidP="00F46339">
      <w:pPr>
        <w:spacing w:line="360" w:lineRule="auto"/>
        <w:ind w:left="709" w:firstLine="0"/>
        <w:rPr>
          <w:b/>
        </w:rPr>
      </w:pPr>
      <w:r>
        <w:rPr>
          <w:lang w:val="uk-UA"/>
        </w:rPr>
        <w:t xml:space="preserve">3) </w:t>
      </w:r>
      <w:r w:rsidRPr="00C35957">
        <w:rPr>
          <w:lang w:val="uk-UA"/>
        </w:rPr>
        <w:t xml:space="preserve">Дві наступні команди дозволять встановити пакет </w:t>
      </w:r>
      <w:r w:rsidRPr="00467838">
        <w:t>PHP</w:t>
      </w:r>
      <w:r w:rsidRPr="00C35957">
        <w:rPr>
          <w:lang w:val="uk-UA"/>
        </w:rPr>
        <w:t xml:space="preserve"> та зв’язати його з </w:t>
      </w:r>
      <w:proofErr w:type="spellStart"/>
      <w:r w:rsidRPr="00467838">
        <w:t>MySQL</w:t>
      </w:r>
      <w:proofErr w:type="spellEnd"/>
      <w:r w:rsidRPr="00C35957">
        <w:rPr>
          <w:lang w:val="uk-UA"/>
        </w:rPr>
        <w:t xml:space="preserve"> </w:t>
      </w:r>
      <w:r>
        <w:rPr>
          <w:lang w:val="uk-UA"/>
        </w:rPr>
        <w:t>:</w:t>
      </w:r>
    </w:p>
    <w:p w:rsidR="00C35957" w:rsidRPr="00C35957" w:rsidRDefault="00C35957" w:rsidP="00F46339">
      <w:pPr>
        <w:spacing w:line="360" w:lineRule="auto"/>
        <w:ind w:left="1416" w:firstLine="0"/>
        <w:rPr>
          <w:b/>
          <w:lang w:val="en-US"/>
        </w:rPr>
      </w:pPr>
      <w:proofErr w:type="spellStart"/>
      <w:proofErr w:type="gramStart"/>
      <w:r w:rsidRPr="00C35957">
        <w:rPr>
          <w:b/>
          <w:lang w:val="en-US"/>
        </w:rPr>
        <w:t>sudo</w:t>
      </w:r>
      <w:proofErr w:type="spellEnd"/>
      <w:proofErr w:type="gramEnd"/>
      <w:r w:rsidRPr="00C35957">
        <w:rPr>
          <w:b/>
          <w:lang w:val="en-US"/>
        </w:rPr>
        <w:t xml:space="preserve"> apt-get install php5</w:t>
      </w:r>
    </w:p>
    <w:p w:rsidR="00C35957" w:rsidRDefault="00C35957" w:rsidP="00F46339">
      <w:pPr>
        <w:spacing w:line="360" w:lineRule="auto"/>
        <w:ind w:left="1416" w:firstLine="0"/>
        <w:rPr>
          <w:b/>
          <w:lang w:val="uk-UA"/>
        </w:rPr>
      </w:pPr>
      <w:proofErr w:type="spellStart"/>
      <w:proofErr w:type="gramStart"/>
      <w:r w:rsidRPr="00C35957">
        <w:rPr>
          <w:b/>
          <w:lang w:val="en-US"/>
        </w:rPr>
        <w:t>sudo</w:t>
      </w:r>
      <w:proofErr w:type="spellEnd"/>
      <w:proofErr w:type="gramEnd"/>
      <w:r w:rsidRPr="00C35957">
        <w:rPr>
          <w:b/>
          <w:lang w:val="en-US"/>
        </w:rPr>
        <w:t xml:space="preserve"> apt-get install php5-mysql</w:t>
      </w:r>
    </w:p>
    <w:p w:rsidR="00467838" w:rsidRPr="00DC4F06" w:rsidRDefault="00DC4F06" w:rsidP="00F46339">
      <w:pPr>
        <w:spacing w:line="360" w:lineRule="auto"/>
      </w:pPr>
      <w:r w:rsidRPr="00DC4F06">
        <w:rPr>
          <w:lang w:val="uk-UA"/>
        </w:rPr>
        <w:lastRenderedPageBreak/>
        <w:t xml:space="preserve">Переходимо в браузер та в адресному рядку вводимо </w:t>
      </w:r>
      <w:r w:rsidR="00467838" w:rsidRPr="00DC4F06">
        <w:t xml:space="preserve"> </w:t>
      </w:r>
      <w:proofErr w:type="spellStart"/>
      <w:r w:rsidR="00467838" w:rsidRPr="00DC4F06">
        <w:t>localhost</w:t>
      </w:r>
      <w:proofErr w:type="spellEnd"/>
      <w:r w:rsidR="00467838" w:rsidRPr="00DC4F06">
        <w:t xml:space="preserve"> </w:t>
      </w:r>
      <w:r w:rsidRPr="00DC4F06">
        <w:rPr>
          <w:lang w:val="uk-UA"/>
        </w:rPr>
        <w:t xml:space="preserve">або </w:t>
      </w:r>
      <w:r w:rsidR="00467838" w:rsidRPr="00DC4F06">
        <w:t>127.0.0.1</w:t>
      </w:r>
      <w:r w:rsidRPr="00DC4F06">
        <w:rPr>
          <w:lang w:val="uk-UA"/>
        </w:rPr>
        <w:t>.</w:t>
      </w:r>
      <w:r w:rsidR="00467838" w:rsidRPr="00DC4F06">
        <w:t xml:space="preserve"> </w:t>
      </w:r>
    </w:p>
    <w:p w:rsidR="00467838" w:rsidRDefault="00DC4F06" w:rsidP="00F46339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Командою </w:t>
      </w:r>
      <w:r w:rsidRPr="00DC4F06">
        <w:rPr>
          <w:b/>
          <w:lang w:val="en-US"/>
        </w:rPr>
        <w:t>cd</w:t>
      </w:r>
      <w:r w:rsidRPr="00DC4F06">
        <w:rPr>
          <w:b/>
        </w:rPr>
        <w:t xml:space="preserve"> /</w:t>
      </w:r>
      <w:proofErr w:type="spellStart"/>
      <w:r w:rsidRPr="00DC4F06">
        <w:rPr>
          <w:b/>
        </w:rPr>
        <w:t>var</w:t>
      </w:r>
      <w:proofErr w:type="spellEnd"/>
      <w:r w:rsidRPr="00DC4F06">
        <w:rPr>
          <w:b/>
        </w:rPr>
        <w:t>/</w:t>
      </w:r>
      <w:proofErr w:type="spellStart"/>
      <w:r w:rsidRPr="00DC4F06">
        <w:rPr>
          <w:b/>
        </w:rPr>
        <w:t>www</w:t>
      </w:r>
      <w:proofErr w:type="spellEnd"/>
      <w:r w:rsidRPr="00DC4F06">
        <w:rPr>
          <w:b/>
          <w:lang w:val="uk-UA"/>
        </w:rPr>
        <w:t>/</w:t>
      </w:r>
      <w:r w:rsidRPr="00DC4F06">
        <w:rPr>
          <w:b/>
          <w:lang w:val="en-US"/>
        </w:rPr>
        <w:t>html</w:t>
      </w:r>
      <w:r>
        <w:rPr>
          <w:lang w:val="uk-UA"/>
        </w:rPr>
        <w:t xml:space="preserve"> переходимо в потрібний каталог. </w:t>
      </w:r>
    </w:p>
    <w:p w:rsidR="005A1024" w:rsidRDefault="00DC4F06" w:rsidP="00F46339">
      <w:pPr>
        <w:spacing w:after="120" w:line="360" w:lineRule="auto"/>
        <w:ind w:firstLine="709"/>
        <w:rPr>
          <w:lang w:val="uk-UA"/>
        </w:rPr>
      </w:pPr>
      <w:r>
        <w:rPr>
          <w:lang w:val="uk-UA"/>
        </w:rPr>
        <w:t xml:space="preserve">Запускаємо редактор для редагування головної сторінки сайту, для цього вводимо </w:t>
      </w:r>
      <w:r w:rsidRPr="00DC4F06">
        <w:rPr>
          <w:b/>
          <w:lang w:val="uk-UA"/>
        </w:rPr>
        <w:t xml:space="preserve"> </w:t>
      </w:r>
      <w:proofErr w:type="spellStart"/>
      <w:r w:rsidRPr="00DC4F06">
        <w:rPr>
          <w:b/>
          <w:lang w:val="en-US"/>
        </w:rPr>
        <w:t>sudo</w:t>
      </w:r>
      <w:proofErr w:type="spellEnd"/>
      <w:r w:rsidRPr="00DC4F06">
        <w:rPr>
          <w:b/>
          <w:lang w:val="uk-UA"/>
        </w:rPr>
        <w:t xml:space="preserve"> </w:t>
      </w:r>
      <w:proofErr w:type="spellStart"/>
      <w:r w:rsidRPr="00DC4F06">
        <w:rPr>
          <w:b/>
          <w:lang w:val="en-US"/>
        </w:rPr>
        <w:t>nano</w:t>
      </w:r>
      <w:proofErr w:type="spellEnd"/>
      <w:r w:rsidRPr="00DC4F06">
        <w:rPr>
          <w:b/>
          <w:lang w:val="uk-UA"/>
        </w:rPr>
        <w:t xml:space="preserve"> </w:t>
      </w:r>
      <w:r w:rsidRPr="00DC4F06">
        <w:rPr>
          <w:b/>
          <w:lang w:val="en-US"/>
        </w:rPr>
        <w:t>index</w:t>
      </w:r>
      <w:r w:rsidRPr="00DC4F06">
        <w:rPr>
          <w:b/>
          <w:lang w:val="uk-UA"/>
        </w:rPr>
        <w:t>.</w:t>
      </w:r>
      <w:r w:rsidRPr="00DC4F06">
        <w:rPr>
          <w:b/>
          <w:lang w:val="en-US"/>
        </w:rPr>
        <w:t>html</w:t>
      </w:r>
      <w:r w:rsidRPr="00DC4F06">
        <w:rPr>
          <w:b/>
          <w:lang w:val="uk-UA"/>
        </w:rPr>
        <w:t>.</w:t>
      </w:r>
      <w:r>
        <w:rPr>
          <w:b/>
          <w:lang w:val="uk-UA"/>
        </w:rPr>
        <w:t xml:space="preserve"> </w:t>
      </w:r>
      <w:r w:rsidRPr="00DC4F06">
        <w:rPr>
          <w:lang w:val="uk-UA"/>
        </w:rPr>
        <w:t>Після відкриття робимо необхідні зміни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та зберігаємо їх. Після оновлення сторінки </w:t>
      </w:r>
      <w:proofErr w:type="spellStart"/>
      <w:r w:rsidR="00467838" w:rsidRPr="00467838">
        <w:t>localhost</w:t>
      </w:r>
      <w:proofErr w:type="spellEnd"/>
      <w:r w:rsidR="00467838" w:rsidRPr="00467838">
        <w:t xml:space="preserve"> в браузере</w:t>
      </w:r>
      <w:r>
        <w:rPr>
          <w:lang w:val="uk-UA"/>
        </w:rPr>
        <w:t xml:space="preserve"> отримаємо наш новий сайт (рис 1)</w:t>
      </w:r>
      <w:r w:rsidR="00467838" w:rsidRPr="00467838">
        <w:t>.</w:t>
      </w:r>
    </w:p>
    <w:p w:rsidR="00DC4F06" w:rsidRPr="00E82490" w:rsidRDefault="00E82490" w:rsidP="00F46339">
      <w:pPr>
        <w:spacing w:after="120" w:line="360" w:lineRule="auto"/>
        <w:ind w:firstLine="709"/>
        <w:jc w:val="center"/>
        <w:rPr>
          <w:b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1621A11" wp14:editId="5F0D9504">
            <wp:extent cx="6152515" cy="33166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4F06" w:rsidRPr="00DC4F06" w:rsidRDefault="00DC4F06" w:rsidP="00F46339">
      <w:pPr>
        <w:spacing w:after="120" w:line="360" w:lineRule="auto"/>
        <w:ind w:firstLine="709"/>
        <w:jc w:val="center"/>
        <w:rPr>
          <w:lang w:val="uk-UA"/>
        </w:rPr>
      </w:pPr>
      <w:r>
        <w:rPr>
          <w:lang w:val="uk-UA"/>
        </w:rPr>
        <w:t>Рисунок 1 – Результат роботи</w:t>
      </w:r>
    </w:p>
    <w:p w:rsidR="0038136F" w:rsidRPr="00967000" w:rsidRDefault="0038136F" w:rsidP="00F46339">
      <w:pPr>
        <w:spacing w:after="120" w:line="360" w:lineRule="auto"/>
        <w:ind w:firstLine="709"/>
        <w:rPr>
          <w:b/>
          <w:lang w:val="uk-UA"/>
        </w:rPr>
      </w:pPr>
      <w:r w:rsidRPr="0038136F">
        <w:rPr>
          <w:b/>
          <w:lang w:val="uk-UA"/>
        </w:rPr>
        <w:t xml:space="preserve">4. Висновок </w:t>
      </w:r>
    </w:p>
    <w:p w:rsidR="0038136F" w:rsidRPr="0038136F" w:rsidRDefault="005F5149" w:rsidP="00F46339">
      <w:pPr>
        <w:pStyle w:val="2"/>
        <w:spacing w:before="120" w:after="120" w:line="360" w:lineRule="auto"/>
        <w:ind w:firstLine="709"/>
        <w:rPr>
          <w:rFonts w:cs="Times New Roman"/>
          <w:b w:val="0"/>
          <w:sz w:val="24"/>
          <w:szCs w:val="20"/>
          <w:lang w:val="uk-UA"/>
        </w:rPr>
      </w:pPr>
      <w:r>
        <w:rPr>
          <w:b w:val="0"/>
          <w:lang w:val="uk-UA"/>
        </w:rPr>
        <w:t xml:space="preserve">На цій лабораторній роботі я </w:t>
      </w:r>
      <w:r w:rsidR="00F46339">
        <w:rPr>
          <w:b w:val="0"/>
          <w:lang w:val="uk-UA"/>
        </w:rPr>
        <w:t xml:space="preserve">встановила та налаштувала роботу веб-сервісу на </w:t>
      </w:r>
      <w:proofErr w:type="spellStart"/>
      <w:r w:rsidR="00F46339" w:rsidRPr="00567727">
        <w:rPr>
          <w:b w:val="0"/>
          <w:lang w:val="uk-UA"/>
        </w:rPr>
        <w:t>Raspberry</w:t>
      </w:r>
      <w:proofErr w:type="spellEnd"/>
      <w:r w:rsidR="00F46339" w:rsidRPr="00567727">
        <w:rPr>
          <w:b w:val="0"/>
          <w:lang w:val="uk-UA"/>
        </w:rPr>
        <w:t xml:space="preserve"> </w:t>
      </w:r>
      <w:proofErr w:type="spellStart"/>
      <w:r w:rsidR="00F46339" w:rsidRPr="00567727">
        <w:rPr>
          <w:b w:val="0"/>
          <w:lang w:val="uk-UA"/>
        </w:rPr>
        <w:t>Pi</w:t>
      </w:r>
      <w:proofErr w:type="spellEnd"/>
      <w:r w:rsidR="00F46339">
        <w:rPr>
          <w:b w:val="0"/>
          <w:lang w:val="uk-UA"/>
        </w:rPr>
        <w:t xml:space="preserve">. Створила власну сторінку сайту для відображення створеного </w:t>
      </w:r>
      <w:r w:rsidR="00A606DA">
        <w:rPr>
          <w:b w:val="0"/>
          <w:lang w:val="uk-UA"/>
        </w:rPr>
        <w:br/>
      </w:r>
      <w:r w:rsidR="00F46339">
        <w:rPr>
          <w:b w:val="0"/>
          <w:lang w:val="uk-UA"/>
        </w:rPr>
        <w:t xml:space="preserve">веб-сервісу. </w:t>
      </w:r>
    </w:p>
    <w:sectPr w:rsidR="0038136F" w:rsidRPr="0038136F" w:rsidSect="003813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394" w:rsidRDefault="001A4394" w:rsidP="000D4718">
      <w:r>
        <w:separator/>
      </w:r>
    </w:p>
  </w:endnote>
  <w:endnote w:type="continuationSeparator" w:id="0">
    <w:p w:rsidR="001A4394" w:rsidRDefault="001A4394" w:rsidP="000D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18" w:rsidRDefault="000D471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18" w:rsidRDefault="000D4718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18" w:rsidRDefault="000D471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394" w:rsidRDefault="001A4394" w:rsidP="000D4718">
      <w:r>
        <w:separator/>
      </w:r>
    </w:p>
  </w:footnote>
  <w:footnote w:type="continuationSeparator" w:id="0">
    <w:p w:rsidR="001A4394" w:rsidRDefault="001A4394" w:rsidP="000D47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18" w:rsidRDefault="000D4718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18" w:rsidRDefault="000D4718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18" w:rsidRDefault="000D471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>
        <w:sz w:val="24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firstLine="1800"/>
      </w:pPr>
      <w:rPr>
        <w:sz w:val="24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>
        <w:sz w:val="24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>
        <w:sz w:val="24"/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firstLine="3960"/>
      </w:pPr>
      <w:rPr>
        <w:sz w:val="24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>
        <w:sz w:val="24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>
        <w:sz w:val="24"/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firstLine="6120"/>
      </w:pPr>
      <w:rPr>
        <w:sz w:val="24"/>
        <w:u w:val="none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4">
    <w:nsid w:val="0BE16933"/>
    <w:multiLevelType w:val="hybridMultilevel"/>
    <w:tmpl w:val="2538470C"/>
    <w:lvl w:ilvl="0" w:tplc="D938BDB2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BEC0FCA"/>
    <w:multiLevelType w:val="hybridMultilevel"/>
    <w:tmpl w:val="22FEB76A"/>
    <w:lvl w:ilvl="0" w:tplc="EA8CB85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36F4AB8"/>
    <w:multiLevelType w:val="hybridMultilevel"/>
    <w:tmpl w:val="C772D904"/>
    <w:lvl w:ilvl="0" w:tplc="D938BDB2">
      <w:start w:val="1"/>
      <w:numFmt w:val="decimal"/>
      <w:lvlText w:val="3.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36F"/>
    <w:rsid w:val="00006065"/>
    <w:rsid w:val="00007E09"/>
    <w:rsid w:val="00007E92"/>
    <w:rsid w:val="000330D8"/>
    <w:rsid w:val="00066060"/>
    <w:rsid w:val="000A4D0F"/>
    <w:rsid w:val="000B3D92"/>
    <w:rsid w:val="000B4153"/>
    <w:rsid w:val="000C63BD"/>
    <w:rsid w:val="000D4718"/>
    <w:rsid w:val="00116C28"/>
    <w:rsid w:val="0014276B"/>
    <w:rsid w:val="00145836"/>
    <w:rsid w:val="00146B52"/>
    <w:rsid w:val="0016010A"/>
    <w:rsid w:val="00166A9E"/>
    <w:rsid w:val="00184475"/>
    <w:rsid w:val="00186C41"/>
    <w:rsid w:val="001A1DBF"/>
    <w:rsid w:val="001A4394"/>
    <w:rsid w:val="001B3B7E"/>
    <w:rsid w:val="001E7120"/>
    <w:rsid w:val="001E7464"/>
    <w:rsid w:val="001F2773"/>
    <w:rsid w:val="00205687"/>
    <w:rsid w:val="0021740F"/>
    <w:rsid w:val="00221100"/>
    <w:rsid w:val="00224053"/>
    <w:rsid w:val="002248FF"/>
    <w:rsid w:val="00232B74"/>
    <w:rsid w:val="002406F6"/>
    <w:rsid w:val="00242005"/>
    <w:rsid w:val="002431C3"/>
    <w:rsid w:val="0025298D"/>
    <w:rsid w:val="0028410D"/>
    <w:rsid w:val="002A2FE9"/>
    <w:rsid w:val="002A49A3"/>
    <w:rsid w:val="002B060D"/>
    <w:rsid w:val="002B4E86"/>
    <w:rsid w:val="002C2FC7"/>
    <w:rsid w:val="002C55ED"/>
    <w:rsid w:val="002D4AE5"/>
    <w:rsid w:val="002E23FF"/>
    <w:rsid w:val="002F661C"/>
    <w:rsid w:val="0031530E"/>
    <w:rsid w:val="003221AA"/>
    <w:rsid w:val="00356321"/>
    <w:rsid w:val="00363894"/>
    <w:rsid w:val="00375151"/>
    <w:rsid w:val="0038136F"/>
    <w:rsid w:val="003832CF"/>
    <w:rsid w:val="003D23AC"/>
    <w:rsid w:val="0042053F"/>
    <w:rsid w:val="00424377"/>
    <w:rsid w:val="00442A81"/>
    <w:rsid w:val="00452B73"/>
    <w:rsid w:val="0046113A"/>
    <w:rsid w:val="00467838"/>
    <w:rsid w:val="00474A6B"/>
    <w:rsid w:val="00481E92"/>
    <w:rsid w:val="00486287"/>
    <w:rsid w:val="00492DFF"/>
    <w:rsid w:val="004A0A7D"/>
    <w:rsid w:val="004C1FB5"/>
    <w:rsid w:val="004E2B18"/>
    <w:rsid w:val="00530447"/>
    <w:rsid w:val="00540789"/>
    <w:rsid w:val="00563ACD"/>
    <w:rsid w:val="00567727"/>
    <w:rsid w:val="005979B4"/>
    <w:rsid w:val="005A1024"/>
    <w:rsid w:val="005D5E2C"/>
    <w:rsid w:val="005F2D7D"/>
    <w:rsid w:val="005F5149"/>
    <w:rsid w:val="005F703B"/>
    <w:rsid w:val="005F75EC"/>
    <w:rsid w:val="00630BF5"/>
    <w:rsid w:val="00641381"/>
    <w:rsid w:val="0065469D"/>
    <w:rsid w:val="00662629"/>
    <w:rsid w:val="00662784"/>
    <w:rsid w:val="00692210"/>
    <w:rsid w:val="006972B3"/>
    <w:rsid w:val="006A7FC0"/>
    <w:rsid w:val="006D12C9"/>
    <w:rsid w:val="007010A0"/>
    <w:rsid w:val="00722598"/>
    <w:rsid w:val="007751B0"/>
    <w:rsid w:val="00794EA1"/>
    <w:rsid w:val="007B4ACA"/>
    <w:rsid w:val="007B68E1"/>
    <w:rsid w:val="007C0C79"/>
    <w:rsid w:val="007D1AC0"/>
    <w:rsid w:val="007D7511"/>
    <w:rsid w:val="007E6232"/>
    <w:rsid w:val="007F6A83"/>
    <w:rsid w:val="00822387"/>
    <w:rsid w:val="00822670"/>
    <w:rsid w:val="00823754"/>
    <w:rsid w:val="0083792C"/>
    <w:rsid w:val="008539AD"/>
    <w:rsid w:val="00857045"/>
    <w:rsid w:val="00886B76"/>
    <w:rsid w:val="008B6242"/>
    <w:rsid w:val="0091449F"/>
    <w:rsid w:val="00926459"/>
    <w:rsid w:val="00930D68"/>
    <w:rsid w:val="0094120C"/>
    <w:rsid w:val="009451FC"/>
    <w:rsid w:val="00967000"/>
    <w:rsid w:val="00977ACF"/>
    <w:rsid w:val="009922B1"/>
    <w:rsid w:val="00992E6C"/>
    <w:rsid w:val="00994751"/>
    <w:rsid w:val="00995F5C"/>
    <w:rsid w:val="009B4B50"/>
    <w:rsid w:val="009B58CF"/>
    <w:rsid w:val="009C59E7"/>
    <w:rsid w:val="009E158E"/>
    <w:rsid w:val="009F6E06"/>
    <w:rsid w:val="00A0209A"/>
    <w:rsid w:val="00A03053"/>
    <w:rsid w:val="00A06A74"/>
    <w:rsid w:val="00A340DD"/>
    <w:rsid w:val="00A4157E"/>
    <w:rsid w:val="00A606DA"/>
    <w:rsid w:val="00A71B09"/>
    <w:rsid w:val="00A72EEC"/>
    <w:rsid w:val="00AA28CF"/>
    <w:rsid w:val="00AA44FA"/>
    <w:rsid w:val="00AB4CC0"/>
    <w:rsid w:val="00AB65CE"/>
    <w:rsid w:val="00AC2C90"/>
    <w:rsid w:val="00AD4FC1"/>
    <w:rsid w:val="00B013B5"/>
    <w:rsid w:val="00B015AB"/>
    <w:rsid w:val="00B46BCB"/>
    <w:rsid w:val="00B47EAA"/>
    <w:rsid w:val="00B51E4A"/>
    <w:rsid w:val="00B5756A"/>
    <w:rsid w:val="00B619FC"/>
    <w:rsid w:val="00B64D1A"/>
    <w:rsid w:val="00B80017"/>
    <w:rsid w:val="00B855D3"/>
    <w:rsid w:val="00B90BEA"/>
    <w:rsid w:val="00BC7F57"/>
    <w:rsid w:val="00BE2B0E"/>
    <w:rsid w:val="00C03581"/>
    <w:rsid w:val="00C06656"/>
    <w:rsid w:val="00C27BED"/>
    <w:rsid w:val="00C3249E"/>
    <w:rsid w:val="00C3383C"/>
    <w:rsid w:val="00C35957"/>
    <w:rsid w:val="00C4148B"/>
    <w:rsid w:val="00C730A7"/>
    <w:rsid w:val="00C76581"/>
    <w:rsid w:val="00C81A26"/>
    <w:rsid w:val="00C95A83"/>
    <w:rsid w:val="00CA57C8"/>
    <w:rsid w:val="00CB0F4B"/>
    <w:rsid w:val="00CC33DA"/>
    <w:rsid w:val="00CF2E80"/>
    <w:rsid w:val="00D42F2F"/>
    <w:rsid w:val="00D439F4"/>
    <w:rsid w:val="00D46C40"/>
    <w:rsid w:val="00D7440C"/>
    <w:rsid w:val="00DB6370"/>
    <w:rsid w:val="00DC4F06"/>
    <w:rsid w:val="00DD44F7"/>
    <w:rsid w:val="00DF3D86"/>
    <w:rsid w:val="00E170D8"/>
    <w:rsid w:val="00E223E9"/>
    <w:rsid w:val="00E22F92"/>
    <w:rsid w:val="00E31C1E"/>
    <w:rsid w:val="00E367CB"/>
    <w:rsid w:val="00E44D67"/>
    <w:rsid w:val="00E653ED"/>
    <w:rsid w:val="00E82490"/>
    <w:rsid w:val="00E83638"/>
    <w:rsid w:val="00EA4BBB"/>
    <w:rsid w:val="00ED7FE1"/>
    <w:rsid w:val="00F22461"/>
    <w:rsid w:val="00F32A60"/>
    <w:rsid w:val="00F40610"/>
    <w:rsid w:val="00F43318"/>
    <w:rsid w:val="00F46339"/>
    <w:rsid w:val="00F64399"/>
    <w:rsid w:val="00F96E82"/>
    <w:rsid w:val="00FB22C4"/>
    <w:rsid w:val="00FC3632"/>
    <w:rsid w:val="00FC5BE1"/>
    <w:rsid w:val="00FD0762"/>
    <w:rsid w:val="00F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36F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36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36F"/>
    <w:pPr>
      <w:keepNext/>
      <w:keepLines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136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136F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3">
    <w:name w:val="НормОбычный"/>
    <w:basedOn w:val="a"/>
    <w:link w:val="a4"/>
    <w:qFormat/>
    <w:rsid w:val="00AA44FA"/>
    <w:pPr>
      <w:spacing w:line="360" w:lineRule="auto"/>
      <w:ind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4">
    <w:name w:val="НормОбычный Знак"/>
    <w:basedOn w:val="a0"/>
    <w:link w:val="a3"/>
    <w:rsid w:val="00AA44F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21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1A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47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D4718"/>
    <w:rPr>
      <w:rFonts w:ascii="Times New Roman" w:hAnsi="Times New Roman"/>
      <w:sz w:val="28"/>
    </w:rPr>
  </w:style>
  <w:style w:type="character" w:styleId="ab">
    <w:name w:val="Hyperlink"/>
    <w:rsid w:val="005F5149"/>
    <w:rPr>
      <w:color w:val="000080"/>
      <w:u w:val="single"/>
    </w:rPr>
  </w:style>
  <w:style w:type="paragraph" w:styleId="ac">
    <w:name w:val="List Paragraph"/>
    <w:basedOn w:val="a"/>
    <w:uiPriority w:val="34"/>
    <w:qFormat/>
    <w:rsid w:val="00232B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36F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36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36F"/>
    <w:pPr>
      <w:keepNext/>
      <w:keepLines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136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136F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3">
    <w:name w:val="НормОбычный"/>
    <w:basedOn w:val="a"/>
    <w:link w:val="a4"/>
    <w:qFormat/>
    <w:rsid w:val="00AA44FA"/>
    <w:pPr>
      <w:spacing w:line="360" w:lineRule="auto"/>
      <w:ind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4">
    <w:name w:val="НормОбычный Знак"/>
    <w:basedOn w:val="a0"/>
    <w:link w:val="a3"/>
    <w:rsid w:val="00AA44F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21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1A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47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D4718"/>
    <w:rPr>
      <w:rFonts w:ascii="Times New Roman" w:hAnsi="Times New Roman"/>
      <w:sz w:val="28"/>
    </w:rPr>
  </w:style>
  <w:style w:type="character" w:styleId="ab">
    <w:name w:val="Hyperlink"/>
    <w:rsid w:val="005F5149"/>
    <w:rPr>
      <w:color w:val="000080"/>
      <w:u w:val="single"/>
    </w:rPr>
  </w:style>
  <w:style w:type="paragraph" w:styleId="ac">
    <w:name w:val="List Paragraph"/>
    <w:basedOn w:val="a"/>
    <w:uiPriority w:val="34"/>
    <w:qFormat/>
    <w:rsid w:val="0023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C5137-2E19-4030-B919-4461C15E4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7</cp:revision>
  <dcterms:created xsi:type="dcterms:W3CDTF">2018-09-27T10:19:00Z</dcterms:created>
  <dcterms:modified xsi:type="dcterms:W3CDTF">2018-10-12T21:56:00Z</dcterms:modified>
</cp:coreProperties>
</file>